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4186" w:rsidRPr="00752065" w:rsidRDefault="002F344C" w:rsidP="00752065">
      <w:pPr>
        <w:jc w:val="center"/>
        <w:rPr>
          <w:rFonts w:ascii="Arial" w:hAnsi="Arial" w:cs="Arial"/>
          <w:b/>
        </w:rPr>
      </w:pPr>
      <w:r w:rsidRPr="00752065">
        <w:rPr>
          <w:rFonts w:ascii="Arial" w:hAnsi="Arial" w:cs="Arial"/>
          <w:b/>
        </w:rPr>
        <w:t>JESSE HOGAN</w:t>
      </w:r>
    </w:p>
    <w:p w:rsidR="00E34186" w:rsidRPr="00752065" w:rsidRDefault="002F344C" w:rsidP="00752065">
      <w:pPr>
        <w:jc w:val="center"/>
        <w:rPr>
          <w:rFonts w:ascii="Arial" w:hAnsi="Arial" w:cs="Arial"/>
          <w:b/>
        </w:rPr>
      </w:pPr>
      <w:r w:rsidRPr="00752065">
        <w:rPr>
          <w:rFonts w:ascii="Arial" w:hAnsi="Arial" w:cs="Arial"/>
          <w:b/>
        </w:rPr>
        <w:t>629 N. Beck Ave.</w:t>
      </w:r>
    </w:p>
    <w:p w:rsidR="00E34186" w:rsidRPr="00752065" w:rsidRDefault="002F344C" w:rsidP="00752065">
      <w:pPr>
        <w:jc w:val="center"/>
        <w:rPr>
          <w:rFonts w:ascii="Arial" w:hAnsi="Arial" w:cs="Arial"/>
          <w:b/>
        </w:rPr>
      </w:pPr>
      <w:r w:rsidRPr="00752065">
        <w:rPr>
          <w:rFonts w:ascii="Arial" w:hAnsi="Arial" w:cs="Arial"/>
          <w:b/>
        </w:rPr>
        <w:t>Chandler, AZ  85226</w:t>
      </w:r>
    </w:p>
    <w:p w:rsidR="00E34186" w:rsidRPr="00752065" w:rsidRDefault="002F344C" w:rsidP="00752065">
      <w:pPr>
        <w:jc w:val="center"/>
        <w:rPr>
          <w:rFonts w:ascii="Arial" w:hAnsi="Arial" w:cs="Arial"/>
          <w:b/>
        </w:rPr>
      </w:pPr>
      <w:r w:rsidRPr="00752065">
        <w:rPr>
          <w:rFonts w:ascii="Arial" w:hAnsi="Arial" w:cs="Arial"/>
          <w:b/>
        </w:rPr>
        <w:t>Cell</w:t>
      </w:r>
      <w:r w:rsidR="003B0D8E" w:rsidRPr="00752065">
        <w:rPr>
          <w:rFonts w:ascii="Arial" w:hAnsi="Arial" w:cs="Arial"/>
          <w:b/>
        </w:rPr>
        <w:t>:</w:t>
      </w:r>
      <w:r w:rsidRPr="00752065">
        <w:rPr>
          <w:rFonts w:ascii="Arial" w:hAnsi="Arial" w:cs="Arial"/>
          <w:b/>
        </w:rPr>
        <w:t xml:space="preserve"> (480) 745 6116</w:t>
      </w:r>
    </w:p>
    <w:p w:rsidR="003B0D8E" w:rsidRPr="00752065" w:rsidRDefault="003B0D8E" w:rsidP="00752065">
      <w:pPr>
        <w:jc w:val="center"/>
        <w:rPr>
          <w:rFonts w:ascii="Arial" w:hAnsi="Arial" w:cs="Arial"/>
          <w:b/>
        </w:rPr>
      </w:pPr>
      <w:r w:rsidRPr="00752065">
        <w:rPr>
          <w:rFonts w:ascii="Arial" w:hAnsi="Arial" w:cs="Arial"/>
          <w:b/>
        </w:rPr>
        <w:t xml:space="preserve">Website: </w:t>
      </w:r>
      <w:hyperlink r:id="rId8" w:history="1">
        <w:r w:rsidRPr="00752065">
          <w:rPr>
            <w:rStyle w:val="Hyperlink"/>
            <w:rFonts w:ascii="Arial" w:hAnsi="Arial" w:cs="Arial"/>
            <w:b/>
          </w:rPr>
          <w:t>jesse-hogan.com</w:t>
        </w:r>
      </w:hyperlink>
    </w:p>
    <w:p w:rsidR="003B0D8E" w:rsidRPr="00752065" w:rsidRDefault="003B0D8E" w:rsidP="00752065">
      <w:pPr>
        <w:jc w:val="center"/>
        <w:rPr>
          <w:rFonts w:ascii="Arial" w:hAnsi="Arial" w:cs="Arial"/>
          <w:b/>
        </w:rPr>
      </w:pPr>
      <w:r w:rsidRPr="00752065">
        <w:rPr>
          <w:rFonts w:ascii="Arial" w:hAnsi="Arial" w:cs="Arial"/>
          <w:b/>
        </w:rPr>
        <w:t xml:space="preserve">Email: </w:t>
      </w:r>
      <w:hyperlink r:id="rId9" w:history="1">
        <w:r w:rsidRPr="00752065">
          <w:rPr>
            <w:rStyle w:val="Hyperlink"/>
            <w:rFonts w:ascii="Arial" w:hAnsi="Arial" w:cs="Arial"/>
            <w:b/>
          </w:rPr>
          <w:t>jessehogan0@gmail.com</w:t>
        </w:r>
      </w:hyperlink>
    </w:p>
    <w:p w:rsidR="00E34186" w:rsidRDefault="00C15288" w:rsidP="00752065">
      <w:pPr>
        <w:jc w:val="center"/>
        <w:rPr>
          <w:rStyle w:val="Hyperlink"/>
          <w:rFonts w:ascii="Arial" w:hAnsi="Arial" w:cs="Arial"/>
          <w:b/>
        </w:rPr>
      </w:pPr>
      <w:r w:rsidRPr="00C15288">
        <w:rPr>
          <w:rFonts w:ascii="Arial" w:hAnsi="Arial" w:cs="Arial"/>
          <w:b/>
        </w:rPr>
        <w:t>Portfolio:</w:t>
      </w:r>
      <w:r>
        <w:t xml:space="preserve"> </w:t>
      </w:r>
      <w:hyperlink r:id="rId10" w:history="1">
        <w:r w:rsidR="002F344C" w:rsidRPr="00752065">
          <w:rPr>
            <w:rStyle w:val="Hyperlink"/>
            <w:rFonts w:ascii="Arial" w:hAnsi="Arial" w:cs="Arial"/>
            <w:b/>
          </w:rPr>
          <w:t>https://github.com/jhogan</w:t>
        </w:r>
      </w:hyperlink>
    </w:p>
    <w:p w:rsidR="00E34186" w:rsidRPr="003B0D8E" w:rsidRDefault="00E34186">
      <w:pPr>
        <w:pStyle w:val="Subtitle"/>
        <w:spacing w:line="192" w:lineRule="auto"/>
        <w:ind w:right="36"/>
        <w:rPr>
          <w:rFonts w:ascii="Arial" w:hAnsi="Arial" w:cs="Arial"/>
        </w:rPr>
      </w:pPr>
    </w:p>
    <w:p w:rsidR="00E34186" w:rsidRPr="00752065" w:rsidRDefault="00173177" w:rsidP="00752065">
      <w:pPr>
        <w:spacing w:line="192" w:lineRule="auto"/>
        <w:rPr>
          <w:rFonts w:ascii="Arial" w:hAnsi="Arial" w:cs="Arial"/>
          <w:b/>
          <w:sz w:val="22"/>
          <w:lang w:eastAsia="en-US"/>
        </w:rPr>
      </w:pPr>
      <w:r>
        <w:rPr>
          <w:rFonts w:ascii="Arial" w:hAnsi="Arial" w:cs="Arial"/>
        </w:rPr>
        <w:pict>
          <v:line id="_x0000_s1026" style="position:absolute;z-index:1;mso-position-horizontal:absolute;mso-position-horizontal-relative:text;mso-position-vertical:absolute;mso-position-vertical-relative:text" from="0,2.25pt" to="513pt,2.25pt" strokeweight="1.06mm">
            <v:stroke joinstyle="miter" endcap="square"/>
          </v:line>
        </w:pict>
      </w:r>
    </w:p>
    <w:p w:rsidR="00E34186" w:rsidRPr="00752065" w:rsidRDefault="003B0D8E">
      <w:pPr>
        <w:pStyle w:val="Title"/>
        <w:tabs>
          <w:tab w:val="left" w:pos="6120"/>
          <w:tab w:val="left" w:pos="6480"/>
        </w:tabs>
        <w:spacing w:line="192" w:lineRule="auto"/>
        <w:ind w:left="3240" w:right="-360" w:hanging="3240"/>
        <w:jc w:val="left"/>
        <w:rPr>
          <w:rFonts w:ascii="Arial" w:hAnsi="Arial" w:cs="Arial"/>
          <w:sz w:val="24"/>
        </w:rPr>
      </w:pPr>
      <w:r w:rsidRPr="00752065">
        <w:rPr>
          <w:rFonts w:ascii="Arial" w:hAnsi="Arial" w:cs="Arial"/>
          <w:i w:val="0"/>
          <w:sz w:val="24"/>
        </w:rPr>
        <w:t>OVERVIEW</w:t>
      </w:r>
    </w:p>
    <w:p w:rsidR="00444B8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16 years</w:t>
      </w:r>
      <w:r w:rsidRPr="001A2327">
        <w:rPr>
          <w:rFonts w:ascii="Arial" w:hAnsi="Arial" w:cs="Arial"/>
          <w:b/>
          <w:sz w:val="22"/>
          <w:szCs w:val="22"/>
        </w:rPr>
        <w:t xml:space="preserve"> </w:t>
      </w:r>
      <w:r w:rsidRPr="001A2327">
        <w:rPr>
          <w:rFonts w:ascii="Arial" w:hAnsi="Arial" w:cs="Arial"/>
          <w:sz w:val="22"/>
          <w:szCs w:val="22"/>
        </w:rPr>
        <w:t>of solid software development experience.</w:t>
      </w:r>
    </w:p>
    <w:p w:rsidR="00444B85" w:rsidRPr="001A2327" w:rsidRDefault="00444B85" w:rsidP="00444B85">
      <w:pPr>
        <w:numPr>
          <w:ilvl w:val="0"/>
          <w:numId w:val="10"/>
        </w:numPr>
        <w:ind w:left="3240"/>
        <w:rPr>
          <w:rFonts w:ascii="Arial" w:hAnsi="Arial" w:cs="Arial"/>
          <w:sz w:val="22"/>
          <w:szCs w:val="22"/>
        </w:rPr>
      </w:pPr>
      <w:r w:rsidRPr="001A2327">
        <w:rPr>
          <w:rFonts w:ascii="Arial" w:hAnsi="Arial" w:cs="Arial"/>
          <w:sz w:val="22"/>
          <w:szCs w:val="22"/>
        </w:rPr>
        <w:t>I possess a</w:t>
      </w:r>
      <w:r w:rsidR="002F344C" w:rsidRPr="001A2327">
        <w:rPr>
          <w:rFonts w:ascii="Arial" w:hAnsi="Arial" w:cs="Arial"/>
          <w:sz w:val="22"/>
          <w:szCs w:val="22"/>
        </w:rPr>
        <w:t xml:space="preserve"> broad skill-set which allows me to choose the correct solutions and technologies to solve problems.</w:t>
      </w:r>
    </w:p>
    <w:p w:rsidR="00444B85" w:rsidRPr="001A2327" w:rsidRDefault="00BE38EE" w:rsidP="00444B85">
      <w:pPr>
        <w:numPr>
          <w:ilvl w:val="0"/>
          <w:numId w:val="10"/>
        </w:numPr>
        <w:ind w:left="3240"/>
        <w:rPr>
          <w:rFonts w:ascii="Arial" w:hAnsi="Arial" w:cs="Arial"/>
          <w:sz w:val="22"/>
          <w:szCs w:val="22"/>
        </w:rPr>
      </w:pPr>
      <w:r w:rsidRPr="001A2327">
        <w:rPr>
          <w:rFonts w:ascii="Arial" w:hAnsi="Arial" w:cs="Arial"/>
          <w:iCs/>
          <w:sz w:val="22"/>
          <w:szCs w:val="22"/>
          <w:shd w:val="clear" w:color="auto" w:fill="FFFFFF"/>
        </w:rPr>
        <w:t>Language Expertise: C#, PHP, C, Perl,</w:t>
      </w:r>
      <w:r w:rsidRPr="001A2327">
        <w:rPr>
          <w:rStyle w:val="apple-converted-space"/>
          <w:rFonts w:ascii="Arial" w:hAnsi="Arial" w:cs="Arial"/>
          <w:iCs/>
          <w:sz w:val="22"/>
          <w:szCs w:val="22"/>
          <w:shd w:val="clear" w:color="auto" w:fill="FFFFFF"/>
        </w:rPr>
        <w:t> </w:t>
      </w:r>
      <w:r w:rsidRPr="001A2327">
        <w:rPr>
          <w:rFonts w:ascii="Arial" w:hAnsi="Arial" w:cs="Arial"/>
          <w:iCs/>
          <w:sz w:val="22"/>
          <w:szCs w:val="22"/>
          <w:shd w:val="clear" w:color="auto" w:fill="FFFFFF"/>
        </w:rPr>
        <w:t>VB.NET</w:t>
      </w:r>
      <w:r w:rsidRPr="001A2327">
        <w:rPr>
          <w:rFonts w:ascii="Arial" w:hAnsi="Arial" w:cs="Arial"/>
          <w:iCs/>
          <w:sz w:val="22"/>
          <w:szCs w:val="22"/>
          <w:shd w:val="clear" w:color="auto" w:fill="FFFFFF"/>
        </w:rPr>
        <w:t>,</w:t>
      </w:r>
      <w:r w:rsidRPr="001A2327">
        <w:rPr>
          <w:rStyle w:val="apple-converted-space"/>
          <w:rFonts w:ascii="Arial" w:hAnsi="Arial" w:cs="Arial"/>
          <w:iCs/>
          <w:sz w:val="22"/>
          <w:szCs w:val="22"/>
          <w:shd w:val="clear" w:color="auto" w:fill="FFFFFF"/>
        </w:rPr>
        <w:t> </w:t>
      </w:r>
      <w:r w:rsidRPr="001A2327">
        <w:rPr>
          <w:rFonts w:ascii="Arial" w:hAnsi="Arial" w:cs="Arial"/>
          <w:iCs/>
          <w:sz w:val="22"/>
          <w:szCs w:val="22"/>
          <w:shd w:val="clear" w:color="auto" w:fill="FFFFFF"/>
        </w:rPr>
        <w:t>ASP.NET</w:t>
      </w:r>
      <w:r w:rsidRPr="001A2327">
        <w:rPr>
          <w:rFonts w:ascii="Arial" w:hAnsi="Arial" w:cs="Arial"/>
          <w:iCs/>
          <w:sz w:val="22"/>
          <w:szCs w:val="22"/>
          <w:shd w:val="clear" w:color="auto" w:fill="FFFFFF"/>
        </w:rPr>
        <w:t>, Python,</w:t>
      </w:r>
      <w:r w:rsidRPr="001A2327">
        <w:rPr>
          <w:rFonts w:ascii="Arial" w:hAnsi="Arial" w:cs="Arial"/>
          <w:iCs/>
          <w:sz w:val="22"/>
          <w:szCs w:val="22"/>
          <w:shd w:val="clear" w:color="auto" w:fill="FFFFFF"/>
        </w:rPr>
        <w:br/>
        <w:t>Bash Shell, AWK, Sed, SQL, JavaScript/HTML/CSS and more.</w:t>
      </w:r>
    </w:p>
    <w:p w:rsidR="00444B8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 xml:space="preserve">Frameworks: ASP.NET MVC, </w:t>
      </w:r>
      <w:r w:rsidR="00444B85" w:rsidRPr="001A2327">
        <w:rPr>
          <w:rFonts w:ascii="Arial" w:hAnsi="Arial" w:cs="Arial"/>
          <w:sz w:val="22"/>
          <w:szCs w:val="22"/>
        </w:rPr>
        <w:t xml:space="preserve">AngularJS, Doctrine ORM, CSLA, </w:t>
      </w:r>
      <w:r w:rsidRPr="001A2327">
        <w:rPr>
          <w:rFonts w:ascii="Arial" w:hAnsi="Arial" w:cs="Arial"/>
          <w:sz w:val="22"/>
          <w:szCs w:val="22"/>
        </w:rPr>
        <w:t>.NET, Hibernate</w:t>
      </w:r>
    </w:p>
    <w:p w:rsidR="00444B8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Server Expertise</w:t>
      </w:r>
      <w:r w:rsidRPr="001A2327">
        <w:rPr>
          <w:rFonts w:ascii="Arial" w:hAnsi="Arial" w:cs="Arial"/>
          <w:b/>
          <w:sz w:val="22"/>
          <w:szCs w:val="22"/>
        </w:rPr>
        <w:t>:</w:t>
      </w:r>
      <w:r w:rsidRPr="001A2327">
        <w:rPr>
          <w:rFonts w:ascii="Arial" w:hAnsi="Arial" w:cs="Arial"/>
          <w:sz w:val="22"/>
          <w:szCs w:val="22"/>
        </w:rPr>
        <w:t xml:space="preserve"> Linux, Microsoft Windows, Apache, MySQL, Microsoft SQL Server, IIS, Subversion, etc...</w:t>
      </w:r>
    </w:p>
    <w:p w:rsidR="00BE38EE" w:rsidRPr="001A2327" w:rsidRDefault="00BE38EE" w:rsidP="00444B85">
      <w:pPr>
        <w:numPr>
          <w:ilvl w:val="0"/>
          <w:numId w:val="10"/>
        </w:numPr>
        <w:ind w:left="3240"/>
        <w:rPr>
          <w:rFonts w:ascii="Arial" w:hAnsi="Arial" w:cs="Arial"/>
          <w:sz w:val="22"/>
          <w:szCs w:val="22"/>
        </w:rPr>
      </w:pPr>
      <w:r w:rsidRPr="001A2327">
        <w:rPr>
          <w:rFonts w:ascii="Arial" w:hAnsi="Arial" w:cs="Arial"/>
          <w:iCs/>
          <w:sz w:val="22"/>
          <w:szCs w:val="22"/>
          <w:shd w:val="clear" w:color="auto" w:fill="FFFFFF"/>
        </w:rPr>
        <w:t>I’ve programmed in many problem domains: ERP, CRM,</w:t>
      </w:r>
      <w:r w:rsidRPr="001A2327">
        <w:rPr>
          <w:rFonts w:ascii="Arial" w:hAnsi="Arial" w:cs="Arial"/>
          <w:iCs/>
          <w:sz w:val="22"/>
          <w:szCs w:val="22"/>
          <w:shd w:val="clear" w:color="auto" w:fill="FFFFFF"/>
        </w:rPr>
        <w:br/>
        <w:t>learning management systems (LMS), front-end, back-end</w:t>
      </w:r>
      <w:r w:rsidRPr="001A2327">
        <w:rPr>
          <w:rFonts w:ascii="Arial" w:hAnsi="Arial" w:cs="Arial"/>
          <w:iCs/>
          <w:sz w:val="22"/>
          <w:szCs w:val="22"/>
          <w:shd w:val="clear" w:color="auto" w:fill="FFFFFF"/>
        </w:rPr>
        <w:br/>
        <w:t>(multi-tiered, transactional), automated code deployments, B2B</w:t>
      </w:r>
      <w:r w:rsidRPr="001A2327">
        <w:rPr>
          <w:rFonts w:ascii="Arial" w:hAnsi="Arial" w:cs="Arial"/>
          <w:iCs/>
          <w:sz w:val="22"/>
          <w:szCs w:val="22"/>
          <w:shd w:val="clear" w:color="auto" w:fill="FFFFFF"/>
        </w:rPr>
        <w:br/>
        <w:t>communication (XML/XSLT/EDI), Active Rec</w:t>
      </w:r>
      <w:r w:rsidRPr="001A2327">
        <w:rPr>
          <w:rFonts w:ascii="Arial" w:hAnsi="Arial" w:cs="Arial"/>
          <w:iCs/>
          <w:sz w:val="22"/>
          <w:szCs w:val="22"/>
          <w:shd w:val="clear" w:color="auto" w:fill="FFFFFF"/>
        </w:rPr>
        <w:t xml:space="preserve">ord ORM development, RDBMS data </w:t>
      </w:r>
      <w:r w:rsidRPr="001A2327">
        <w:rPr>
          <w:rFonts w:ascii="Arial" w:hAnsi="Arial" w:cs="Arial"/>
          <w:iCs/>
          <w:sz w:val="22"/>
          <w:szCs w:val="22"/>
          <w:shd w:val="clear" w:color="auto" w:fill="FFFFFF"/>
        </w:rPr>
        <w:t>archiving, automated file exchange (FTP/SFTP), shell scriptin</w:t>
      </w:r>
      <w:r w:rsidRPr="001A2327">
        <w:rPr>
          <w:rFonts w:ascii="Arial" w:hAnsi="Arial" w:cs="Arial"/>
          <w:iCs/>
          <w:sz w:val="22"/>
          <w:szCs w:val="22"/>
          <w:shd w:val="clear" w:color="auto" w:fill="FFFFFF"/>
        </w:rPr>
        <w:t>g and automated system monitoring.</w:t>
      </w:r>
    </w:p>
    <w:p w:rsidR="0075206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I have strong Linux/Unix and Microsoft Windows administration skills as well as strong networking skills.</w:t>
      </w:r>
    </w:p>
    <w:p w:rsidR="0075206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I have configuration management experience (source control management/administration (Git/Github, Subversion), build management, deployment automation (Jenkins), Automated Testing (NUnit, Sikuli , etc...)</w:t>
      </w:r>
    </w:p>
    <w:p w:rsidR="0075206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I'm an object-oriented programmer with a strong emphasis on writing highly reusable and highly maintainable code.</w:t>
      </w:r>
    </w:p>
    <w:p w:rsidR="0075206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I work very well independently and on single-person projects. I also work well in a team environment. I communicate well, am helpful, and keep interested parties informed on the status of my efforts.</w:t>
      </w:r>
    </w:p>
    <w:p w:rsidR="00752065"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I am highly self-trainable.</w:t>
      </w:r>
    </w:p>
    <w:p w:rsidR="00E34186" w:rsidRPr="001A2327" w:rsidRDefault="002F344C" w:rsidP="00444B85">
      <w:pPr>
        <w:numPr>
          <w:ilvl w:val="0"/>
          <w:numId w:val="10"/>
        </w:numPr>
        <w:ind w:left="3240"/>
        <w:rPr>
          <w:rFonts w:ascii="Arial" w:hAnsi="Arial" w:cs="Arial"/>
          <w:sz w:val="22"/>
          <w:szCs w:val="22"/>
        </w:rPr>
      </w:pPr>
      <w:r w:rsidRPr="001A2327">
        <w:rPr>
          <w:rFonts w:ascii="Arial" w:hAnsi="Arial" w:cs="Arial"/>
          <w:sz w:val="22"/>
          <w:szCs w:val="22"/>
        </w:rPr>
        <w:t>I have experience working with overseas clients and developers.</w:t>
      </w:r>
    </w:p>
    <w:p w:rsidR="00BE38EE" w:rsidRPr="001A2327" w:rsidRDefault="00BE38EE" w:rsidP="00444B85">
      <w:pPr>
        <w:numPr>
          <w:ilvl w:val="0"/>
          <w:numId w:val="10"/>
        </w:numPr>
        <w:ind w:left="3240"/>
        <w:rPr>
          <w:rFonts w:ascii="Arial" w:hAnsi="Arial" w:cs="Arial"/>
          <w:sz w:val="22"/>
          <w:szCs w:val="22"/>
        </w:rPr>
      </w:pPr>
      <w:r w:rsidRPr="001A2327">
        <w:rPr>
          <w:rFonts w:ascii="Arial" w:hAnsi="Arial" w:cs="Arial"/>
          <w:iCs/>
          <w:sz w:val="22"/>
          <w:szCs w:val="22"/>
        </w:rPr>
        <w:t>I have significant training in AngularJS, Drupal, and Java development.</w:t>
      </w:r>
    </w:p>
    <w:p w:rsidR="00752065" w:rsidRPr="00752065" w:rsidRDefault="00752065" w:rsidP="00752065">
      <w:pPr>
        <w:rPr>
          <w:rFonts w:ascii="Arial" w:hAnsi="Arial" w:cs="Arial"/>
          <w:sz w:val="22"/>
          <w:szCs w:val="22"/>
        </w:rPr>
      </w:pPr>
    </w:p>
    <w:p w:rsidR="00752065" w:rsidRDefault="00752065" w:rsidP="00D128F9">
      <w:pPr>
        <w:tabs>
          <w:tab w:val="left" w:pos="3240"/>
        </w:tabs>
        <w:spacing w:line="192" w:lineRule="auto"/>
        <w:rPr>
          <w:rFonts w:ascii="Arial" w:hAnsi="Arial" w:cs="Arial"/>
          <w:b/>
          <w:i/>
          <w:sz w:val="22"/>
        </w:rPr>
      </w:pPr>
    </w:p>
    <w:p w:rsidR="00D128F9" w:rsidRDefault="00173177" w:rsidP="00D128F9">
      <w:pPr>
        <w:tabs>
          <w:tab w:val="left" w:pos="3240"/>
        </w:tabs>
        <w:spacing w:line="192" w:lineRule="auto"/>
        <w:rPr>
          <w:rFonts w:ascii="Arial" w:hAnsi="Arial" w:cs="Arial"/>
          <w:bCs/>
          <w:iCs/>
          <w:sz w:val="22"/>
        </w:rPr>
      </w:pPr>
      <w:r>
        <w:rPr>
          <w:rFonts w:ascii="Arial" w:hAnsi="Arial" w:cs="Arial"/>
        </w:rPr>
        <w:pict>
          <v:line id="_x0000_s1030" style="position:absolute;z-index:2;mso-position-horizontal:absolute;mso-position-horizontal-relative:text;mso-position-vertical:absolute;mso-position-vertical-relative:text" from="0,2.25pt" to="513pt,2.25pt" strokeweight="1.06mm">
            <v:stroke joinstyle="miter" endcap="square"/>
          </v:line>
        </w:pict>
      </w:r>
    </w:p>
    <w:p w:rsidR="00E34186" w:rsidRPr="00752065" w:rsidRDefault="002F344C" w:rsidP="00D128F9">
      <w:pPr>
        <w:tabs>
          <w:tab w:val="left" w:pos="3240"/>
        </w:tabs>
        <w:spacing w:line="192" w:lineRule="auto"/>
        <w:rPr>
          <w:rFonts w:ascii="Arial" w:hAnsi="Arial" w:cs="Arial"/>
          <w:b/>
          <w:lang w:eastAsia="en-US"/>
        </w:rPr>
      </w:pPr>
      <w:r w:rsidRPr="00752065">
        <w:rPr>
          <w:rFonts w:ascii="Arial" w:hAnsi="Arial" w:cs="Arial"/>
          <w:b/>
          <w:bCs/>
          <w:iCs/>
        </w:rPr>
        <w:t>EXPERIENCE</w:t>
      </w:r>
      <w:r w:rsidR="00752065" w:rsidRPr="00752065">
        <w:rPr>
          <w:rFonts w:ascii="Arial" w:hAnsi="Arial" w:cs="Arial"/>
          <w:b/>
          <w:bCs/>
          <w:iCs/>
        </w:rPr>
        <w:t xml:space="preserve"> </w:t>
      </w:r>
      <w:r w:rsidRPr="00752065">
        <w:rPr>
          <w:rFonts w:ascii="Arial" w:hAnsi="Arial" w:cs="Arial"/>
          <w:b/>
        </w:rPr>
        <w:t>PROFILE</w:t>
      </w:r>
      <w:r w:rsidRPr="00752065">
        <w:rPr>
          <w:rFonts w:ascii="Arial" w:hAnsi="Arial" w:cs="Arial"/>
          <w:b/>
        </w:rPr>
        <w:tab/>
      </w:r>
      <w:r w:rsidRPr="00752065">
        <w:rPr>
          <w:rFonts w:ascii="Arial" w:hAnsi="Arial" w:cs="Arial"/>
          <w:b/>
        </w:rPr>
        <w:tab/>
      </w:r>
    </w:p>
    <w:p w:rsidR="00E34186" w:rsidRPr="003B0D8E" w:rsidRDefault="00E34186">
      <w:pPr>
        <w:pStyle w:val="Title"/>
        <w:spacing w:line="192" w:lineRule="auto"/>
        <w:ind w:right="36"/>
        <w:jc w:val="left"/>
        <w:rPr>
          <w:rFonts w:ascii="Arial" w:hAnsi="Arial" w:cs="Arial"/>
          <w:b w:val="0"/>
          <w:i w:val="0"/>
          <w:sz w:val="22"/>
        </w:rPr>
      </w:pPr>
    </w:p>
    <w:p w:rsidR="00D128F9" w:rsidRDefault="00D128F9">
      <w:pPr>
        <w:pStyle w:val="Title"/>
        <w:tabs>
          <w:tab w:val="left" w:pos="2880"/>
          <w:tab w:val="left" w:pos="9180"/>
        </w:tabs>
        <w:spacing w:line="192" w:lineRule="auto"/>
        <w:ind w:right="-360"/>
        <w:jc w:val="left"/>
        <w:rPr>
          <w:rFonts w:ascii="Arial" w:hAnsi="Arial" w:cs="Arial"/>
          <w:i w:val="0"/>
          <w:sz w:val="22"/>
        </w:rPr>
      </w:pPr>
    </w:p>
    <w:p w:rsidR="00E34186" w:rsidRPr="00D128F9" w:rsidRDefault="002F344C" w:rsidP="00D128F9">
      <w:pPr>
        <w:pStyle w:val="Title"/>
        <w:tabs>
          <w:tab w:val="left" w:pos="2880"/>
          <w:tab w:val="left" w:pos="9180"/>
        </w:tabs>
        <w:spacing w:line="192" w:lineRule="auto"/>
        <w:ind w:right="-360"/>
        <w:jc w:val="left"/>
        <w:rPr>
          <w:rFonts w:ascii="Arial" w:hAnsi="Arial" w:cs="Arial"/>
          <w:i w:val="0"/>
          <w:sz w:val="22"/>
        </w:rPr>
      </w:pPr>
      <w:r w:rsidRPr="003B0D8E">
        <w:rPr>
          <w:rFonts w:ascii="Arial" w:hAnsi="Arial" w:cs="Arial"/>
          <w:i w:val="0"/>
          <w:sz w:val="22"/>
        </w:rPr>
        <w:t>2008 to 2016</w:t>
      </w:r>
      <w:r w:rsidRPr="003B0D8E">
        <w:rPr>
          <w:rFonts w:ascii="Arial" w:hAnsi="Arial" w:cs="Arial"/>
          <w:i w:val="0"/>
          <w:sz w:val="22"/>
        </w:rPr>
        <w:tab/>
      </w:r>
      <w:r w:rsidR="00225401">
        <w:rPr>
          <w:rFonts w:ascii="Arial" w:hAnsi="Arial" w:cs="Arial"/>
          <w:i w:val="0"/>
          <w:sz w:val="22"/>
          <w:u w:val="single"/>
        </w:rPr>
        <w:t>GLYNLYON, INC</w:t>
      </w:r>
      <w:r w:rsidRPr="003B0D8E">
        <w:rPr>
          <w:rFonts w:ascii="Arial" w:hAnsi="Arial" w:cs="Arial"/>
          <w:i w:val="0"/>
          <w:sz w:val="22"/>
          <w:u w:val="single"/>
        </w:rPr>
        <w:t>.</w:t>
      </w:r>
      <w:r w:rsidRPr="003B0D8E">
        <w:rPr>
          <w:rFonts w:ascii="Arial" w:hAnsi="Arial" w:cs="Arial"/>
          <w:i w:val="0"/>
          <w:sz w:val="22"/>
        </w:rPr>
        <w:t xml:space="preserve">                                                                                     Chandler, AZ </w:t>
      </w:r>
      <w:r w:rsidRPr="003B0D8E">
        <w:rPr>
          <w:rFonts w:ascii="Arial" w:hAnsi="Arial" w:cs="Arial"/>
          <w:i w:val="0"/>
          <w:sz w:val="22"/>
        </w:rPr>
        <w:tab/>
      </w:r>
    </w:p>
    <w:p w:rsidR="00E34186" w:rsidRPr="00752065" w:rsidRDefault="00D128F9">
      <w:pPr>
        <w:pStyle w:val="Title"/>
        <w:spacing w:line="192" w:lineRule="auto"/>
        <w:ind w:left="2160" w:right="-360" w:firstLine="720"/>
        <w:jc w:val="left"/>
        <w:rPr>
          <w:rFonts w:ascii="Arial" w:hAnsi="Arial" w:cs="Arial"/>
          <w:i w:val="0"/>
          <w:sz w:val="22"/>
          <w:szCs w:val="22"/>
        </w:rPr>
      </w:pPr>
      <w:r w:rsidRPr="00752065">
        <w:rPr>
          <w:rFonts w:ascii="Arial" w:hAnsi="Arial" w:cs="Arial"/>
          <w:i w:val="0"/>
          <w:sz w:val="22"/>
        </w:rPr>
        <w:t>Software D</w:t>
      </w:r>
      <w:r w:rsidR="002F344C" w:rsidRPr="00752065">
        <w:rPr>
          <w:rFonts w:ascii="Arial" w:hAnsi="Arial" w:cs="Arial"/>
          <w:i w:val="0"/>
          <w:sz w:val="22"/>
        </w:rPr>
        <w:t>eveloper</w:t>
      </w:r>
    </w:p>
    <w:p w:rsidR="00E34186" w:rsidRPr="001A2327" w:rsidRDefault="002F344C" w:rsidP="001A2327">
      <w:pPr>
        <w:numPr>
          <w:ilvl w:val="0"/>
          <w:numId w:val="7"/>
        </w:numPr>
        <w:suppressAutoHyphens w:val="0"/>
        <w:autoSpaceDE w:val="0"/>
        <w:rPr>
          <w:rFonts w:ascii="Arial" w:hAnsi="Arial" w:cs="Arial"/>
          <w:sz w:val="22"/>
          <w:szCs w:val="22"/>
        </w:rPr>
      </w:pPr>
      <w:r w:rsidRPr="00752065">
        <w:rPr>
          <w:rFonts w:ascii="Arial" w:hAnsi="Arial" w:cs="Arial"/>
          <w:sz w:val="22"/>
          <w:szCs w:val="22"/>
        </w:rPr>
        <w:t>As a WordPress/</w:t>
      </w:r>
      <w:r w:rsidRPr="003B0D8E">
        <w:rPr>
          <w:rFonts w:ascii="Arial" w:hAnsi="Arial" w:cs="Arial"/>
          <w:sz w:val="22"/>
          <w:szCs w:val="22"/>
        </w:rPr>
        <w:t>PHP developer, I built and maintained several public facing sites. The software was developed using PHP, JavaScript, jQuery, HTML and CSS. The e-commerce sites used Magento. Other sites used WordPress in a Pantheon environment. Source code was maintained in Subversion and Git repositories. I built and maintained a custom WebService proxy in PHP so the WordPress sites could generate leads in the Microsoft CRM server.</w:t>
      </w:r>
    </w:p>
    <w:p w:rsidR="00E34186" w:rsidRPr="003B0D8E" w:rsidRDefault="00E34186">
      <w:pPr>
        <w:suppressAutoHyphens w:val="0"/>
        <w:autoSpaceDE w:val="0"/>
        <w:rPr>
          <w:rFonts w:ascii="Arial" w:hAnsi="Arial" w:cs="Arial"/>
          <w:sz w:val="22"/>
          <w:szCs w:val="22"/>
        </w:rPr>
      </w:pPr>
    </w:p>
    <w:p w:rsidR="00E34186" w:rsidRPr="003B0D8E" w:rsidRDefault="00E34186">
      <w:pPr>
        <w:suppressAutoHyphens w:val="0"/>
        <w:autoSpaceDE w:val="0"/>
        <w:rPr>
          <w:rFonts w:ascii="Arial" w:hAnsi="Arial" w:cs="Arial"/>
        </w:rPr>
      </w:pPr>
    </w:p>
    <w:p w:rsidR="00E34186" w:rsidRPr="003B0D8E" w:rsidRDefault="002F344C">
      <w:pPr>
        <w:numPr>
          <w:ilvl w:val="0"/>
          <w:numId w:val="7"/>
        </w:numPr>
        <w:suppressAutoHyphens w:val="0"/>
        <w:autoSpaceDE w:val="0"/>
        <w:rPr>
          <w:rFonts w:ascii="Arial" w:hAnsi="Arial" w:cs="Arial"/>
        </w:rPr>
      </w:pPr>
      <w:r w:rsidRPr="003B0D8E">
        <w:rPr>
          <w:rFonts w:ascii="Arial" w:hAnsi="Arial" w:cs="Arial"/>
          <w:sz w:val="22"/>
          <w:szCs w:val="22"/>
          <w:lang w:eastAsia="en-US"/>
        </w:rPr>
        <w:t>I was a member of a software development tea</w:t>
      </w:r>
      <w:r w:rsidR="00D128F9">
        <w:rPr>
          <w:rFonts w:ascii="Arial" w:hAnsi="Arial" w:cs="Arial"/>
          <w:sz w:val="22"/>
          <w:szCs w:val="22"/>
          <w:lang w:eastAsia="en-US"/>
        </w:rPr>
        <w:t>m that develops and maintains a</w:t>
      </w:r>
      <w:r w:rsidRPr="003B0D8E">
        <w:rPr>
          <w:rFonts w:ascii="Arial" w:hAnsi="Arial" w:cs="Arial"/>
          <w:sz w:val="22"/>
          <w:szCs w:val="22"/>
          <w:lang w:eastAsia="en-US"/>
        </w:rPr>
        <w:t xml:space="preserve"> learning management system (LMS) (grades 3 through 12). The user interface is written in HTML, CSS, JavaScript and jQuery. The business tier is written in PHP with a custom-built MVC framework. It uses Doctrine as an object-relational mapper to interface with a MySQL back-end. </w:t>
      </w:r>
    </w:p>
    <w:p w:rsidR="00E34186" w:rsidRPr="003B0D8E" w:rsidRDefault="00E34186">
      <w:pPr>
        <w:pStyle w:val="Subtitle"/>
        <w:rPr>
          <w:rFonts w:ascii="Arial" w:hAnsi="Arial" w:cs="Arial"/>
        </w:rPr>
      </w:pPr>
    </w:p>
    <w:p w:rsidR="00E34186" w:rsidRPr="003B0D8E" w:rsidRDefault="002F344C">
      <w:pPr>
        <w:numPr>
          <w:ilvl w:val="0"/>
          <w:numId w:val="8"/>
        </w:numPr>
        <w:suppressAutoHyphens w:val="0"/>
        <w:autoSpaceDE w:val="0"/>
        <w:rPr>
          <w:rFonts w:ascii="Arial" w:hAnsi="Arial" w:cs="Arial"/>
          <w:sz w:val="22"/>
          <w:szCs w:val="22"/>
          <w:lang w:eastAsia="en-US"/>
        </w:rPr>
      </w:pPr>
      <w:r w:rsidRPr="003B0D8E">
        <w:rPr>
          <w:rFonts w:ascii="Arial" w:hAnsi="Arial" w:cs="Arial"/>
          <w:sz w:val="22"/>
          <w:szCs w:val="22"/>
          <w:lang w:eastAsia="en-US"/>
        </w:rPr>
        <w:t>I also supported and developed a similar software product that uses Microsoft and open source technologies. For back-end operations, we use SQL Server 2005/2008 accessed through direct ODBC calls and through a Web Services interface. The business tier is developed in C# and VB.NET. The front end is chiefly comprised of HTML/CSS, jQuery and WinForms. Multimedia offerings, such as videos and games, are implemented in Flash and HTML5. Reports are implemented in Crystal Reports. We use Subversion and Git for source control.</w:t>
      </w:r>
    </w:p>
    <w:p w:rsidR="00E34186" w:rsidRPr="003B0D8E" w:rsidRDefault="00E34186">
      <w:pPr>
        <w:suppressAutoHyphens w:val="0"/>
        <w:autoSpaceDE w:val="0"/>
        <w:ind w:left="3240"/>
        <w:rPr>
          <w:rFonts w:ascii="Arial" w:hAnsi="Arial" w:cs="Arial"/>
          <w:sz w:val="22"/>
          <w:szCs w:val="22"/>
          <w:lang w:eastAsia="en-US"/>
        </w:rPr>
      </w:pPr>
    </w:p>
    <w:p w:rsidR="00E34186" w:rsidRPr="003B0D8E" w:rsidRDefault="002F344C">
      <w:pPr>
        <w:numPr>
          <w:ilvl w:val="0"/>
          <w:numId w:val="8"/>
        </w:numPr>
        <w:suppressAutoHyphens w:val="0"/>
        <w:autoSpaceDE w:val="0"/>
        <w:rPr>
          <w:rFonts w:ascii="Arial" w:hAnsi="Arial" w:cs="Arial"/>
          <w:sz w:val="22"/>
          <w:szCs w:val="22"/>
          <w:lang w:eastAsia="en-US"/>
        </w:rPr>
      </w:pPr>
      <w:r w:rsidRPr="003B0D8E">
        <w:rPr>
          <w:rFonts w:ascii="Arial" w:hAnsi="Arial" w:cs="Arial"/>
          <w:sz w:val="22"/>
          <w:szCs w:val="22"/>
          <w:lang w:eastAsia="en-US"/>
        </w:rPr>
        <w:t>Working with the Curriculum Development department, I wrote scripts to automate the file management, validation, correction, reporting, source control management (Subversion), and deployment (server and CD) of a vast number of XML files. This is done using Bash, Python, Visual Basic and C#.</w:t>
      </w:r>
    </w:p>
    <w:p w:rsidR="00E34186" w:rsidRPr="003B0D8E" w:rsidRDefault="00E34186">
      <w:pPr>
        <w:suppressAutoHyphens w:val="0"/>
        <w:autoSpaceDE w:val="0"/>
        <w:ind w:left="2520"/>
        <w:rPr>
          <w:rFonts w:ascii="Arial" w:hAnsi="Arial" w:cs="Arial"/>
          <w:sz w:val="22"/>
          <w:szCs w:val="22"/>
          <w:lang w:eastAsia="en-US"/>
        </w:rPr>
      </w:pPr>
    </w:p>
    <w:p w:rsidR="00E34186" w:rsidRPr="003B0D8E" w:rsidRDefault="002F344C">
      <w:pPr>
        <w:numPr>
          <w:ilvl w:val="0"/>
          <w:numId w:val="8"/>
        </w:numPr>
        <w:suppressAutoHyphens w:val="0"/>
        <w:autoSpaceDE w:val="0"/>
        <w:rPr>
          <w:rFonts w:ascii="Arial" w:hAnsi="Arial" w:cs="Arial"/>
          <w:sz w:val="22"/>
        </w:rPr>
      </w:pPr>
      <w:r w:rsidRPr="003B0D8E">
        <w:rPr>
          <w:rFonts w:ascii="Arial" w:hAnsi="Arial" w:cs="Arial"/>
          <w:sz w:val="22"/>
          <w:szCs w:val="22"/>
          <w:lang w:eastAsia="en-US"/>
        </w:rPr>
        <w:t>My database administrative activities include creating and maintaining scripts written in Bash and Python to automate the code-generation of SQL scripts which perform the task of database schema migrations. I also maintain a GUI utility which allows tech-support and customers to easily perform database administrative tasks against production databases.</w:t>
      </w:r>
    </w:p>
    <w:p w:rsidR="00E34186" w:rsidRPr="003B0D8E" w:rsidRDefault="00E34186">
      <w:pPr>
        <w:pStyle w:val="Title"/>
        <w:tabs>
          <w:tab w:val="left" w:pos="6480"/>
        </w:tabs>
        <w:spacing w:line="192" w:lineRule="auto"/>
        <w:ind w:left="3240" w:right="-360"/>
        <w:jc w:val="left"/>
        <w:rPr>
          <w:rFonts w:ascii="Arial" w:hAnsi="Arial" w:cs="Arial"/>
          <w:b w:val="0"/>
          <w:i w:val="0"/>
          <w:sz w:val="22"/>
        </w:rPr>
      </w:pPr>
    </w:p>
    <w:p w:rsidR="00E34186" w:rsidRPr="003B0D8E" w:rsidRDefault="00E34186">
      <w:pPr>
        <w:pStyle w:val="Subtitle"/>
        <w:tabs>
          <w:tab w:val="clear" w:pos="1260"/>
          <w:tab w:val="left" w:pos="6480"/>
        </w:tabs>
        <w:spacing w:line="192" w:lineRule="auto"/>
        <w:ind w:left="3240" w:right="-360"/>
        <w:rPr>
          <w:rFonts w:ascii="Arial" w:hAnsi="Arial" w:cs="Arial"/>
          <w:b w:val="0"/>
          <w:iCs/>
          <w:sz w:val="22"/>
        </w:rPr>
      </w:pPr>
    </w:p>
    <w:p w:rsidR="00E34186" w:rsidRPr="003B0D8E" w:rsidRDefault="002F344C" w:rsidP="00D128F9">
      <w:pPr>
        <w:pStyle w:val="Title"/>
        <w:tabs>
          <w:tab w:val="left" w:pos="2880"/>
          <w:tab w:val="left" w:pos="9180"/>
        </w:tabs>
        <w:spacing w:line="192" w:lineRule="auto"/>
        <w:ind w:right="-360"/>
        <w:jc w:val="both"/>
        <w:rPr>
          <w:rFonts w:ascii="Arial" w:hAnsi="Arial" w:cs="Arial"/>
          <w:i w:val="0"/>
          <w:sz w:val="22"/>
        </w:rPr>
      </w:pPr>
      <w:r w:rsidRPr="003B0D8E">
        <w:rPr>
          <w:rFonts w:ascii="Arial" w:hAnsi="Arial" w:cs="Arial"/>
          <w:i w:val="0"/>
          <w:sz w:val="22"/>
        </w:rPr>
        <w:t>2001 to 2008</w:t>
      </w:r>
      <w:r w:rsidRPr="003B0D8E">
        <w:rPr>
          <w:rFonts w:ascii="Arial" w:hAnsi="Arial" w:cs="Arial"/>
          <w:i w:val="0"/>
          <w:sz w:val="22"/>
        </w:rPr>
        <w:tab/>
      </w:r>
      <w:r w:rsidRPr="003B0D8E">
        <w:rPr>
          <w:rFonts w:ascii="Arial" w:hAnsi="Arial" w:cs="Arial"/>
          <w:i w:val="0"/>
          <w:sz w:val="22"/>
          <w:u w:val="single"/>
        </w:rPr>
        <w:t>DIRECT ALLIANCE CORPORATION</w:t>
      </w:r>
      <w:r w:rsidRPr="003B0D8E">
        <w:rPr>
          <w:rFonts w:ascii="Arial" w:hAnsi="Arial" w:cs="Arial"/>
          <w:i w:val="0"/>
          <w:sz w:val="22"/>
        </w:rPr>
        <w:tab/>
      </w:r>
    </w:p>
    <w:p w:rsidR="00E34186" w:rsidRPr="003B0D8E" w:rsidRDefault="00D128F9">
      <w:pPr>
        <w:pStyle w:val="Title"/>
        <w:spacing w:line="192" w:lineRule="auto"/>
        <w:ind w:right="-360"/>
        <w:jc w:val="left"/>
        <w:rPr>
          <w:rFonts w:ascii="Arial" w:hAnsi="Arial" w:cs="Arial"/>
          <w:sz w:val="22"/>
        </w:rPr>
      </w:pPr>
      <w:r>
        <w:rPr>
          <w:rFonts w:ascii="Arial" w:hAnsi="Arial" w:cs="Arial"/>
          <w:i w:val="0"/>
          <w:sz w:val="22"/>
        </w:rPr>
        <w:t>Tempe, AZ</w:t>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p>
    <w:p w:rsidR="00E34186" w:rsidRPr="00444B85" w:rsidRDefault="00D128F9">
      <w:pPr>
        <w:pStyle w:val="Title"/>
        <w:spacing w:line="192" w:lineRule="auto"/>
        <w:ind w:left="2160" w:right="-360" w:firstLine="720"/>
        <w:jc w:val="left"/>
        <w:rPr>
          <w:rFonts w:ascii="Arial" w:hAnsi="Arial" w:cs="Arial"/>
          <w:b w:val="0"/>
          <w:i w:val="0"/>
          <w:sz w:val="22"/>
        </w:rPr>
      </w:pPr>
      <w:r w:rsidRPr="00444B85">
        <w:rPr>
          <w:rFonts w:ascii="Arial" w:hAnsi="Arial" w:cs="Arial"/>
          <w:i w:val="0"/>
          <w:sz w:val="22"/>
        </w:rPr>
        <w:t>Software D</w:t>
      </w:r>
      <w:r w:rsidR="002F344C" w:rsidRPr="00444B85">
        <w:rPr>
          <w:rFonts w:ascii="Arial" w:hAnsi="Arial" w:cs="Arial"/>
          <w:i w:val="0"/>
          <w:sz w:val="22"/>
        </w:rPr>
        <w:t>eveloper</w:t>
      </w:r>
    </w:p>
    <w:p w:rsidR="00E34186" w:rsidRDefault="002F344C" w:rsidP="00444B85">
      <w:pPr>
        <w:numPr>
          <w:ilvl w:val="0"/>
          <w:numId w:val="9"/>
        </w:numPr>
        <w:ind w:left="3240"/>
        <w:rPr>
          <w:rFonts w:ascii="Arial" w:hAnsi="Arial" w:cs="Arial"/>
          <w:sz w:val="22"/>
          <w:szCs w:val="22"/>
        </w:rPr>
      </w:pPr>
      <w:r w:rsidRPr="00444B85">
        <w:rPr>
          <w:rFonts w:ascii="Arial" w:hAnsi="Arial" w:cs="Arial"/>
          <w:sz w:val="22"/>
          <w:szCs w:val="22"/>
        </w:rPr>
        <w:t>I was team-lead of a department which develops, maintains and optimizes a 3-tiered, internationalized, web-based, telesales ERP system for a large overseas client. It is a large system with multiple functional areas including order entry, fulfillment, accounting, account management and human resources. The system uses HTML, CSS, JavaScript, ASP and ASP.NET for its UI tier. Visual Basic COM  DLL's and C# managed DLL's in a COM+ application are used as the business tier. Stored procedures running on a MS SQL Server database provided the data layer. Microsoft SQL Server replication is used to maintain a separate database used for reports implemented with ActiveReports. The system also has a B2B ordering interface which accepts XML data (through HTTP POST's) for order placement. Fulfillment is accomplished by an EDI interface with suppliers. It fulfills 300-600 orders a day.</w:t>
      </w:r>
    </w:p>
    <w:p w:rsidR="001A2327" w:rsidRPr="001A2327" w:rsidRDefault="002F344C" w:rsidP="001A2327">
      <w:pPr>
        <w:numPr>
          <w:ilvl w:val="0"/>
          <w:numId w:val="9"/>
        </w:numPr>
        <w:ind w:left="3240"/>
        <w:rPr>
          <w:rFonts w:ascii="Arial" w:hAnsi="Arial" w:cs="Arial"/>
          <w:sz w:val="22"/>
          <w:szCs w:val="22"/>
        </w:rPr>
      </w:pPr>
      <w:r w:rsidRPr="00444B85">
        <w:rPr>
          <w:rFonts w:ascii="Arial" w:hAnsi="Arial" w:cs="Arial"/>
          <w:iCs/>
          <w:sz w:val="22"/>
          <w:szCs w:val="22"/>
        </w:rPr>
        <w:t xml:space="preserve">I wrote a desktop application to automate the source control management (CVS and Subversion) and source code deployment of several web and text-based applications for several different clients. The software also maintains time metrics on SCM and QA personnel, maintains data related to the software changes being deployed, and reported on its data in text or Excel formats. The software was implemented in C# (WinForms). I wrote an ORM based on CSLA (Business Objects) to automated common CRUD tasks. I used a MySQL database for data persistence. </w:t>
      </w:r>
      <w:bookmarkStart w:id="0" w:name="_GoBack"/>
      <w:bookmarkEnd w:id="0"/>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I maintained a Perl middleware program in a Linux environment responsible for file transfers (usually over FTP or SFTP) from servers in external networks to local servers and visa-versa. The files contain different type of high priority business data such as database extracts, TSR call data, EDI data and so on.</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 xml:space="preserve">I wrote a Perl program to replicate Subversion commit deltas from one Subversion data store to another to provide a redundant repository in the case of a failure. </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I wrote software to archive sales order records (along with child records from hundreds of child tables) to an archive database server. The software is composed of two programs: A C# WinForm application to configure the archiving process and a daemon program to archive the data.</w:t>
      </w:r>
    </w:p>
    <w:p w:rsidR="00444B85" w:rsidRDefault="002F344C" w:rsidP="00444B85">
      <w:pPr>
        <w:numPr>
          <w:ilvl w:val="0"/>
          <w:numId w:val="9"/>
        </w:numPr>
        <w:ind w:left="3240"/>
        <w:rPr>
          <w:rFonts w:ascii="Arial" w:hAnsi="Arial" w:cs="Arial"/>
          <w:sz w:val="22"/>
          <w:szCs w:val="22"/>
        </w:rPr>
      </w:pPr>
      <w:r w:rsidRPr="00444B85">
        <w:rPr>
          <w:rFonts w:ascii="Arial" w:hAnsi="Arial" w:cs="Arial"/>
          <w:bCs/>
          <w:iCs/>
          <w:sz w:val="22"/>
          <w:szCs w:val="22"/>
        </w:rPr>
        <w:t xml:space="preserve">I maintained an internal website responsible for managing the communication between different departments and clients during major system failures such as a website outage. The system was written in ASP.NET and used Microsoft SQL Server as a </w:t>
      </w:r>
      <w:r w:rsidR="00225401" w:rsidRPr="00444B85">
        <w:rPr>
          <w:rFonts w:ascii="Arial" w:hAnsi="Arial" w:cs="Arial"/>
          <w:bCs/>
          <w:iCs/>
          <w:sz w:val="22"/>
          <w:szCs w:val="22"/>
        </w:rPr>
        <w:t>back-end</w:t>
      </w:r>
      <w:r w:rsidRPr="00444B85">
        <w:rPr>
          <w:rFonts w:ascii="Arial" w:hAnsi="Arial" w:cs="Arial"/>
          <w:bCs/>
          <w:iCs/>
          <w:sz w:val="22"/>
          <w:szCs w:val="22"/>
        </w:rPr>
        <w:t xml:space="preserve">. </w:t>
      </w:r>
    </w:p>
    <w:p w:rsidR="00E34186" w:rsidRPr="00444B85" w:rsidRDefault="002F344C" w:rsidP="00444B85">
      <w:pPr>
        <w:numPr>
          <w:ilvl w:val="0"/>
          <w:numId w:val="9"/>
        </w:numPr>
        <w:ind w:left="3240"/>
        <w:rPr>
          <w:rFonts w:ascii="Arial" w:hAnsi="Arial" w:cs="Arial"/>
          <w:sz w:val="22"/>
          <w:szCs w:val="22"/>
        </w:rPr>
      </w:pPr>
      <w:r w:rsidRPr="00444B85">
        <w:rPr>
          <w:rFonts w:ascii="Arial" w:hAnsi="Arial" w:cs="Arial"/>
          <w:sz w:val="22"/>
          <w:szCs w:val="22"/>
        </w:rPr>
        <w:t>I maintained a Forte3 (ERP) system written in IMS/BASIC in Linux and SCO UNIX environment for several different clients. The system provide</w:t>
      </w:r>
      <w:r w:rsidR="00225401" w:rsidRPr="007E4586">
        <w:rPr>
          <w:rFonts w:ascii="Arial" w:hAnsi="Arial" w:cs="Arial"/>
          <w:sz w:val="22"/>
          <w:szCs w:val="22"/>
        </w:rPr>
        <w:t>d</w:t>
      </w:r>
      <w:r w:rsidRPr="007E4586">
        <w:rPr>
          <w:rFonts w:ascii="Arial" w:hAnsi="Arial" w:cs="Arial"/>
          <w:sz w:val="22"/>
          <w:szCs w:val="22"/>
        </w:rPr>
        <w:t xml:space="preserve"> </w:t>
      </w:r>
      <w:r w:rsidRPr="00444B85">
        <w:rPr>
          <w:rFonts w:ascii="Arial" w:hAnsi="Arial" w:cs="Arial"/>
          <w:sz w:val="22"/>
          <w:szCs w:val="22"/>
        </w:rPr>
        <w:t>many business functions such as: accounts receivable/payable, order entry, fulfillment and so on. The code is managed using a CVS repository.</w:t>
      </w:r>
    </w:p>
    <w:p w:rsidR="00E34186" w:rsidRPr="00444B85" w:rsidRDefault="00E34186">
      <w:pPr>
        <w:pStyle w:val="Subtitle"/>
        <w:tabs>
          <w:tab w:val="clear" w:pos="1260"/>
          <w:tab w:val="left" w:pos="3240"/>
        </w:tabs>
        <w:spacing w:line="192" w:lineRule="auto"/>
        <w:ind w:right="-360"/>
        <w:rPr>
          <w:rFonts w:ascii="Arial" w:hAnsi="Arial" w:cs="Arial"/>
          <w:b w:val="0"/>
          <w:iCs/>
          <w:sz w:val="22"/>
        </w:rPr>
      </w:pPr>
    </w:p>
    <w:p w:rsidR="00E34186" w:rsidRPr="00225401" w:rsidRDefault="00E34186">
      <w:pPr>
        <w:rPr>
          <w:rFonts w:ascii="Arial" w:hAnsi="Arial" w:cs="Arial"/>
          <w:lang w:eastAsia="en-US"/>
        </w:rPr>
      </w:pPr>
    </w:p>
    <w:p w:rsidR="00E34186" w:rsidRPr="003B0D8E" w:rsidRDefault="002F344C" w:rsidP="00D128F9">
      <w:pPr>
        <w:pStyle w:val="Title"/>
        <w:tabs>
          <w:tab w:val="left" w:pos="2880"/>
          <w:tab w:val="left" w:pos="8460"/>
        </w:tabs>
        <w:spacing w:line="192" w:lineRule="auto"/>
        <w:ind w:right="-360"/>
        <w:jc w:val="left"/>
        <w:rPr>
          <w:rFonts w:ascii="Arial" w:hAnsi="Arial" w:cs="Arial"/>
          <w:sz w:val="22"/>
        </w:rPr>
      </w:pPr>
      <w:r w:rsidRPr="003B0D8E">
        <w:rPr>
          <w:rFonts w:ascii="Arial" w:hAnsi="Arial" w:cs="Arial"/>
          <w:i w:val="0"/>
          <w:sz w:val="22"/>
        </w:rPr>
        <w:t>2000 to 2001</w:t>
      </w:r>
      <w:r w:rsidRPr="003B0D8E">
        <w:rPr>
          <w:rFonts w:ascii="Arial" w:hAnsi="Arial" w:cs="Arial"/>
          <w:i w:val="0"/>
          <w:sz w:val="22"/>
        </w:rPr>
        <w:tab/>
      </w:r>
      <w:r w:rsidRPr="003B0D8E">
        <w:rPr>
          <w:rFonts w:ascii="Arial" w:hAnsi="Arial" w:cs="Arial"/>
          <w:i w:val="0"/>
          <w:sz w:val="22"/>
          <w:u w:val="single"/>
        </w:rPr>
        <w:t>ITMETRIXX</w:t>
      </w:r>
      <w:r w:rsidR="00D128F9">
        <w:rPr>
          <w:rFonts w:ascii="Arial" w:hAnsi="Arial" w:cs="Arial"/>
          <w:i w:val="0"/>
          <w:sz w:val="22"/>
        </w:rPr>
        <w:tab/>
      </w:r>
      <w:r w:rsidR="00225401">
        <w:rPr>
          <w:rFonts w:ascii="Arial" w:hAnsi="Arial" w:cs="Arial"/>
          <w:i w:val="0"/>
          <w:sz w:val="22"/>
        </w:rPr>
        <w:tab/>
      </w:r>
      <w:r w:rsidR="00225401">
        <w:rPr>
          <w:rFonts w:ascii="Arial" w:hAnsi="Arial" w:cs="Arial"/>
          <w:i w:val="0"/>
          <w:sz w:val="22"/>
        </w:rPr>
        <w:tab/>
      </w:r>
    </w:p>
    <w:p w:rsidR="00225401" w:rsidRDefault="00225401">
      <w:pPr>
        <w:pStyle w:val="Title"/>
        <w:tabs>
          <w:tab w:val="left" w:pos="2880"/>
          <w:tab w:val="left" w:pos="9000"/>
        </w:tabs>
        <w:spacing w:line="216" w:lineRule="auto"/>
        <w:ind w:right="-360"/>
        <w:jc w:val="left"/>
        <w:rPr>
          <w:rFonts w:ascii="Arial" w:hAnsi="Arial" w:cs="Arial"/>
          <w:i w:val="0"/>
          <w:sz w:val="22"/>
        </w:rPr>
      </w:pPr>
      <w:r w:rsidRPr="00225401">
        <w:rPr>
          <w:rFonts w:ascii="Arial" w:hAnsi="Arial" w:cs="Arial"/>
          <w:i w:val="0"/>
          <w:sz w:val="22"/>
        </w:rPr>
        <w:t>Phoenix, AZ</w:t>
      </w:r>
      <w:r w:rsidR="002F344C" w:rsidRPr="00225401">
        <w:rPr>
          <w:rFonts w:ascii="Arial" w:hAnsi="Arial" w:cs="Arial"/>
          <w:i w:val="0"/>
          <w:sz w:val="22"/>
        </w:rPr>
        <w:tab/>
      </w:r>
    </w:p>
    <w:p w:rsidR="00E34186" w:rsidRPr="00225401" w:rsidRDefault="00225401">
      <w:pPr>
        <w:pStyle w:val="Title"/>
        <w:tabs>
          <w:tab w:val="left" w:pos="2880"/>
          <w:tab w:val="left" w:pos="9000"/>
        </w:tabs>
        <w:spacing w:line="216" w:lineRule="auto"/>
        <w:ind w:right="-360"/>
        <w:jc w:val="left"/>
        <w:rPr>
          <w:rFonts w:ascii="Arial" w:hAnsi="Arial" w:cs="Arial"/>
          <w:b w:val="0"/>
          <w:i w:val="0"/>
          <w:sz w:val="22"/>
        </w:rPr>
      </w:pPr>
      <w:r>
        <w:rPr>
          <w:rFonts w:ascii="Arial" w:hAnsi="Arial" w:cs="Arial"/>
          <w:i w:val="0"/>
          <w:sz w:val="22"/>
        </w:rPr>
        <w:tab/>
      </w:r>
      <w:r w:rsidR="00EF6B0B">
        <w:rPr>
          <w:rFonts w:ascii="Arial" w:hAnsi="Arial" w:cs="Arial"/>
          <w:i w:val="0"/>
          <w:sz w:val="22"/>
        </w:rPr>
        <w:t>Database Developer</w:t>
      </w:r>
    </w:p>
    <w:p w:rsidR="00E34186" w:rsidRPr="00225401" w:rsidRDefault="002F344C" w:rsidP="00225401">
      <w:pPr>
        <w:pStyle w:val="Title"/>
        <w:numPr>
          <w:ilvl w:val="0"/>
          <w:numId w:val="4"/>
        </w:numPr>
        <w:tabs>
          <w:tab w:val="left" w:pos="3240"/>
        </w:tabs>
        <w:spacing w:line="216" w:lineRule="auto"/>
        <w:ind w:right="-360"/>
        <w:jc w:val="left"/>
        <w:rPr>
          <w:rFonts w:ascii="Arial" w:hAnsi="Arial" w:cs="Arial"/>
        </w:rPr>
      </w:pPr>
      <w:r w:rsidRPr="003B0D8E">
        <w:rPr>
          <w:rFonts w:ascii="Arial" w:hAnsi="Arial" w:cs="Arial"/>
          <w:b w:val="0"/>
          <w:i w:val="0"/>
          <w:sz w:val="22"/>
        </w:rPr>
        <w:t>I developed a ticketing system to be utilized from various locations for Sun Health, Inc., a major corporation with multiple client sites. This project included use of Microsoft Access interfacing with a MySQL back-end running on a Linux platform. The system effectively managed entry of hardware hot swap orders and technical support issues.</w:t>
      </w:r>
    </w:p>
    <w:p w:rsidR="00E34186" w:rsidRPr="003B0D8E" w:rsidRDefault="002F344C">
      <w:pPr>
        <w:pStyle w:val="Subtitle"/>
        <w:numPr>
          <w:ilvl w:val="0"/>
          <w:numId w:val="4"/>
        </w:numPr>
        <w:tabs>
          <w:tab w:val="clear" w:pos="1260"/>
          <w:tab w:val="left" w:pos="3240"/>
        </w:tabs>
        <w:spacing w:line="216" w:lineRule="auto"/>
        <w:ind w:right="-360"/>
        <w:rPr>
          <w:rFonts w:ascii="Arial" w:hAnsi="Arial" w:cs="Arial"/>
          <w:sz w:val="22"/>
        </w:rPr>
      </w:pPr>
      <w:r w:rsidRPr="003B0D8E">
        <w:rPr>
          <w:rFonts w:ascii="Arial" w:hAnsi="Arial" w:cs="Arial"/>
          <w:b w:val="0"/>
          <w:iCs/>
          <w:sz w:val="22"/>
        </w:rPr>
        <w:t>I trained end-users and peers in various technical procedures.</w:t>
      </w:r>
    </w:p>
    <w:p w:rsidR="00E34186" w:rsidRPr="003B0D8E" w:rsidRDefault="00E34186">
      <w:pPr>
        <w:pStyle w:val="Title"/>
        <w:tabs>
          <w:tab w:val="left" w:pos="2880"/>
          <w:tab w:val="left" w:pos="9000"/>
        </w:tabs>
        <w:spacing w:line="216" w:lineRule="auto"/>
        <w:ind w:right="-360"/>
        <w:jc w:val="left"/>
        <w:rPr>
          <w:rFonts w:ascii="Arial" w:hAnsi="Arial" w:cs="Arial"/>
          <w:i w:val="0"/>
          <w:sz w:val="22"/>
        </w:rPr>
      </w:pPr>
    </w:p>
    <w:p w:rsidR="00225401" w:rsidRDefault="00225401">
      <w:pPr>
        <w:pStyle w:val="Title"/>
        <w:tabs>
          <w:tab w:val="left" w:pos="2880"/>
          <w:tab w:val="left" w:pos="9000"/>
        </w:tabs>
        <w:spacing w:line="216" w:lineRule="auto"/>
        <w:ind w:right="-360"/>
        <w:jc w:val="left"/>
        <w:rPr>
          <w:rFonts w:ascii="Arial" w:hAnsi="Arial" w:cs="Arial"/>
          <w:i w:val="0"/>
          <w:sz w:val="22"/>
        </w:rPr>
      </w:pPr>
    </w:p>
    <w:p w:rsidR="00E34186" w:rsidRPr="003B0D8E" w:rsidRDefault="002F344C">
      <w:pPr>
        <w:pStyle w:val="Title"/>
        <w:tabs>
          <w:tab w:val="left" w:pos="2880"/>
          <w:tab w:val="left" w:pos="9000"/>
        </w:tabs>
        <w:spacing w:line="216" w:lineRule="auto"/>
        <w:ind w:right="-360"/>
        <w:jc w:val="left"/>
        <w:rPr>
          <w:rFonts w:ascii="Arial" w:hAnsi="Arial" w:cs="Arial"/>
          <w:i w:val="0"/>
          <w:sz w:val="22"/>
        </w:rPr>
      </w:pPr>
      <w:r w:rsidRPr="003B0D8E">
        <w:rPr>
          <w:rFonts w:ascii="Arial" w:hAnsi="Arial" w:cs="Arial"/>
          <w:i w:val="0"/>
          <w:sz w:val="22"/>
        </w:rPr>
        <w:t>1998 to 2000</w:t>
      </w:r>
      <w:r w:rsidRPr="003B0D8E">
        <w:rPr>
          <w:rFonts w:ascii="Arial" w:hAnsi="Arial" w:cs="Arial"/>
          <w:i w:val="0"/>
          <w:sz w:val="22"/>
        </w:rPr>
        <w:tab/>
      </w:r>
      <w:r w:rsidRPr="003B0D8E">
        <w:rPr>
          <w:rFonts w:ascii="Arial" w:hAnsi="Arial" w:cs="Arial"/>
          <w:i w:val="0"/>
          <w:sz w:val="22"/>
          <w:u w:val="single"/>
        </w:rPr>
        <w:t>INACOM</w:t>
      </w:r>
      <w:r w:rsidR="00225401">
        <w:rPr>
          <w:rFonts w:ascii="Arial" w:hAnsi="Arial" w:cs="Arial"/>
          <w:i w:val="0"/>
          <w:sz w:val="22"/>
        </w:rPr>
        <w:tab/>
      </w:r>
    </w:p>
    <w:p w:rsidR="00E34186" w:rsidRPr="003B0D8E" w:rsidRDefault="00225401">
      <w:pPr>
        <w:pStyle w:val="Title"/>
        <w:spacing w:line="216" w:lineRule="auto"/>
        <w:ind w:right="-360"/>
        <w:jc w:val="left"/>
        <w:rPr>
          <w:rFonts w:ascii="Arial" w:hAnsi="Arial" w:cs="Arial"/>
          <w:sz w:val="22"/>
        </w:rPr>
      </w:pPr>
      <w:r>
        <w:rPr>
          <w:rFonts w:ascii="Arial" w:hAnsi="Arial" w:cs="Arial"/>
          <w:i w:val="0"/>
          <w:sz w:val="22"/>
        </w:rPr>
        <w:t>Phoenix, AZ</w:t>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p>
    <w:p w:rsidR="00E34186" w:rsidRPr="00225401" w:rsidRDefault="002F344C">
      <w:pPr>
        <w:pStyle w:val="Title"/>
        <w:spacing w:line="216" w:lineRule="auto"/>
        <w:ind w:left="2160" w:right="-360" w:firstLine="720"/>
        <w:jc w:val="left"/>
        <w:rPr>
          <w:rFonts w:ascii="Arial" w:hAnsi="Arial" w:cs="Arial"/>
          <w:b w:val="0"/>
          <w:i w:val="0"/>
          <w:sz w:val="22"/>
        </w:rPr>
      </w:pPr>
      <w:r w:rsidRPr="00225401">
        <w:rPr>
          <w:rFonts w:ascii="Arial" w:hAnsi="Arial" w:cs="Arial"/>
          <w:i w:val="0"/>
          <w:sz w:val="22"/>
        </w:rPr>
        <w:t xml:space="preserve">Database Application Developer  </w:t>
      </w:r>
    </w:p>
    <w:p w:rsidR="00E34186" w:rsidRPr="00225401" w:rsidRDefault="002F344C" w:rsidP="00225401">
      <w:pPr>
        <w:pStyle w:val="Title"/>
        <w:numPr>
          <w:ilvl w:val="0"/>
          <w:numId w:val="5"/>
        </w:numPr>
        <w:tabs>
          <w:tab w:val="left" w:pos="3240"/>
        </w:tabs>
        <w:spacing w:line="216" w:lineRule="auto"/>
        <w:ind w:right="-360"/>
        <w:jc w:val="left"/>
        <w:rPr>
          <w:rFonts w:ascii="Arial" w:hAnsi="Arial" w:cs="Arial"/>
        </w:rPr>
      </w:pPr>
      <w:r w:rsidRPr="003B0D8E">
        <w:rPr>
          <w:rFonts w:ascii="Arial" w:hAnsi="Arial" w:cs="Arial"/>
          <w:b w:val="0"/>
          <w:i w:val="0"/>
          <w:sz w:val="22"/>
        </w:rPr>
        <w:t>Wrote software to manage warehouse inventory and track technical issues. System was implemented in Microsoft Access.</w:t>
      </w:r>
    </w:p>
    <w:p w:rsidR="00E34186" w:rsidRPr="003B0D8E" w:rsidRDefault="002F344C">
      <w:pPr>
        <w:pStyle w:val="Title"/>
        <w:numPr>
          <w:ilvl w:val="0"/>
          <w:numId w:val="5"/>
        </w:numPr>
        <w:tabs>
          <w:tab w:val="left" w:pos="3240"/>
        </w:tabs>
        <w:spacing w:line="216" w:lineRule="auto"/>
        <w:ind w:right="-360"/>
        <w:jc w:val="left"/>
        <w:rPr>
          <w:rFonts w:ascii="Arial" w:hAnsi="Arial" w:cs="Arial"/>
          <w:i w:val="0"/>
          <w:sz w:val="22"/>
        </w:rPr>
      </w:pPr>
      <w:r w:rsidRPr="003B0D8E">
        <w:rPr>
          <w:rFonts w:ascii="Arial" w:hAnsi="Arial" w:cs="Arial"/>
          <w:b w:val="0"/>
          <w:i w:val="0"/>
          <w:sz w:val="22"/>
        </w:rPr>
        <w:t>I wrote a system for Human Resources operations. System was written in Microsoft Access and used Excel Automation for reporting.</w:t>
      </w:r>
    </w:p>
    <w:p w:rsidR="00E34186" w:rsidRPr="003B0D8E" w:rsidRDefault="00E34186">
      <w:pPr>
        <w:pStyle w:val="Title"/>
        <w:tabs>
          <w:tab w:val="left" w:pos="3240"/>
        </w:tabs>
        <w:spacing w:line="216" w:lineRule="auto"/>
        <w:ind w:right="-360"/>
        <w:jc w:val="left"/>
        <w:rPr>
          <w:rFonts w:ascii="Arial" w:hAnsi="Arial" w:cs="Arial"/>
          <w:i w:val="0"/>
          <w:sz w:val="22"/>
        </w:rPr>
      </w:pPr>
    </w:p>
    <w:p w:rsidR="00225401" w:rsidRDefault="00225401">
      <w:pPr>
        <w:pStyle w:val="Title"/>
        <w:tabs>
          <w:tab w:val="left" w:pos="2880"/>
          <w:tab w:val="left" w:pos="9180"/>
        </w:tabs>
        <w:spacing w:line="216" w:lineRule="auto"/>
        <w:ind w:right="-360"/>
        <w:jc w:val="left"/>
        <w:rPr>
          <w:rFonts w:ascii="Arial" w:hAnsi="Arial" w:cs="Arial"/>
          <w:i w:val="0"/>
          <w:sz w:val="22"/>
        </w:rPr>
      </w:pPr>
    </w:p>
    <w:p w:rsidR="00E34186" w:rsidRPr="003B0D8E" w:rsidRDefault="002F344C">
      <w:pPr>
        <w:pStyle w:val="Title"/>
        <w:tabs>
          <w:tab w:val="left" w:pos="2880"/>
          <w:tab w:val="left" w:pos="9180"/>
        </w:tabs>
        <w:spacing w:line="216" w:lineRule="auto"/>
        <w:ind w:right="-360"/>
        <w:jc w:val="left"/>
        <w:rPr>
          <w:rFonts w:ascii="Arial" w:hAnsi="Arial" w:cs="Arial"/>
          <w:i w:val="0"/>
          <w:sz w:val="22"/>
        </w:rPr>
      </w:pPr>
      <w:r w:rsidRPr="003B0D8E">
        <w:rPr>
          <w:rFonts w:ascii="Arial" w:hAnsi="Arial" w:cs="Arial"/>
          <w:i w:val="0"/>
          <w:sz w:val="22"/>
        </w:rPr>
        <w:t xml:space="preserve">1998 </w:t>
      </w:r>
      <w:r w:rsidRPr="003B0D8E">
        <w:rPr>
          <w:rFonts w:ascii="Arial" w:hAnsi="Arial" w:cs="Arial"/>
          <w:i w:val="0"/>
          <w:sz w:val="22"/>
        </w:rPr>
        <w:tab/>
      </w:r>
      <w:r w:rsidRPr="003B0D8E">
        <w:rPr>
          <w:rFonts w:ascii="Arial" w:hAnsi="Arial" w:cs="Arial"/>
          <w:i w:val="0"/>
          <w:sz w:val="22"/>
          <w:u w:val="single"/>
        </w:rPr>
        <w:t>MICROAGE</w:t>
      </w:r>
      <w:r w:rsidRPr="003B0D8E">
        <w:rPr>
          <w:rFonts w:ascii="Arial" w:hAnsi="Arial" w:cs="Arial"/>
          <w:i w:val="0"/>
          <w:sz w:val="22"/>
        </w:rPr>
        <w:tab/>
      </w:r>
    </w:p>
    <w:p w:rsidR="00E34186" w:rsidRPr="003B0D8E" w:rsidRDefault="00225401" w:rsidP="00225401">
      <w:pPr>
        <w:pStyle w:val="Title"/>
        <w:spacing w:line="216" w:lineRule="auto"/>
        <w:ind w:right="-360"/>
        <w:jc w:val="left"/>
        <w:rPr>
          <w:rFonts w:ascii="Arial" w:hAnsi="Arial" w:cs="Arial"/>
          <w:sz w:val="22"/>
        </w:rPr>
      </w:pPr>
      <w:r>
        <w:rPr>
          <w:rFonts w:ascii="Arial" w:hAnsi="Arial" w:cs="Arial"/>
          <w:i w:val="0"/>
          <w:sz w:val="22"/>
        </w:rPr>
        <w:t>Tempe, AZ</w:t>
      </w:r>
      <w:r w:rsidR="002F344C" w:rsidRPr="003B0D8E">
        <w:rPr>
          <w:rFonts w:ascii="Arial" w:hAnsi="Arial" w:cs="Arial"/>
          <w:i w:val="0"/>
          <w:sz w:val="22"/>
        </w:rPr>
        <w:tab/>
      </w:r>
      <w:r w:rsidR="002F344C" w:rsidRPr="003B0D8E">
        <w:rPr>
          <w:rFonts w:ascii="Arial" w:hAnsi="Arial" w:cs="Arial"/>
          <w:i w:val="0"/>
          <w:sz w:val="22"/>
        </w:rPr>
        <w:tab/>
      </w:r>
      <w:r w:rsidR="002F344C" w:rsidRPr="003B0D8E">
        <w:rPr>
          <w:rFonts w:ascii="Arial" w:hAnsi="Arial" w:cs="Arial"/>
          <w:i w:val="0"/>
          <w:sz w:val="22"/>
        </w:rPr>
        <w:tab/>
      </w:r>
    </w:p>
    <w:p w:rsidR="00E34186" w:rsidRPr="00225401" w:rsidRDefault="002F344C">
      <w:pPr>
        <w:pStyle w:val="Title"/>
        <w:spacing w:line="216" w:lineRule="auto"/>
        <w:ind w:left="2160" w:right="-360" w:firstLine="720"/>
        <w:jc w:val="left"/>
        <w:rPr>
          <w:rFonts w:ascii="Arial" w:hAnsi="Arial" w:cs="Arial"/>
          <w:b w:val="0"/>
          <w:i w:val="0"/>
          <w:sz w:val="22"/>
        </w:rPr>
      </w:pPr>
      <w:r w:rsidRPr="00225401">
        <w:rPr>
          <w:rFonts w:ascii="Arial" w:hAnsi="Arial" w:cs="Arial"/>
          <w:i w:val="0"/>
          <w:sz w:val="22"/>
        </w:rPr>
        <w:t xml:space="preserve">Technical Consultant  </w:t>
      </w:r>
    </w:p>
    <w:p w:rsidR="00E34186" w:rsidRPr="00225401" w:rsidRDefault="002F344C" w:rsidP="00225401">
      <w:pPr>
        <w:pStyle w:val="Title"/>
        <w:numPr>
          <w:ilvl w:val="0"/>
          <w:numId w:val="5"/>
        </w:numPr>
        <w:tabs>
          <w:tab w:val="left" w:pos="3240"/>
        </w:tabs>
        <w:spacing w:line="216" w:lineRule="auto"/>
        <w:ind w:right="-360"/>
        <w:jc w:val="left"/>
        <w:rPr>
          <w:rFonts w:ascii="Arial" w:hAnsi="Arial" w:cs="Arial"/>
        </w:rPr>
      </w:pPr>
      <w:r w:rsidRPr="003B0D8E">
        <w:rPr>
          <w:rFonts w:ascii="Arial" w:hAnsi="Arial" w:cs="Arial"/>
          <w:b w:val="0"/>
          <w:i w:val="0"/>
          <w:sz w:val="22"/>
        </w:rPr>
        <w:t xml:space="preserve">I diagnosed connectivity problems for US West ADSL routers in the technical support department. Performed advanced troubleshooting daily. </w:t>
      </w:r>
    </w:p>
    <w:p w:rsidR="00E34186" w:rsidRPr="00225401" w:rsidRDefault="002F344C" w:rsidP="00225401">
      <w:pPr>
        <w:pStyle w:val="Title"/>
        <w:numPr>
          <w:ilvl w:val="0"/>
          <w:numId w:val="5"/>
        </w:numPr>
        <w:tabs>
          <w:tab w:val="left" w:pos="3240"/>
        </w:tabs>
        <w:spacing w:line="216" w:lineRule="auto"/>
        <w:ind w:right="-360"/>
        <w:jc w:val="left"/>
        <w:rPr>
          <w:rFonts w:ascii="Arial" w:hAnsi="Arial" w:cs="Arial"/>
        </w:rPr>
      </w:pPr>
      <w:r w:rsidRPr="003B0D8E">
        <w:rPr>
          <w:rFonts w:ascii="Arial" w:hAnsi="Arial" w:cs="Arial"/>
          <w:b w:val="0"/>
          <w:i w:val="0"/>
          <w:sz w:val="22"/>
        </w:rPr>
        <w:t>I interacted extensively with US West customers to identify issues.</w:t>
      </w:r>
    </w:p>
    <w:p w:rsidR="00E34186" w:rsidRPr="003B0D8E" w:rsidRDefault="002F344C">
      <w:pPr>
        <w:pStyle w:val="Title"/>
        <w:numPr>
          <w:ilvl w:val="0"/>
          <w:numId w:val="5"/>
        </w:numPr>
        <w:tabs>
          <w:tab w:val="left" w:pos="3240"/>
        </w:tabs>
        <w:spacing w:line="216" w:lineRule="auto"/>
        <w:ind w:right="-360"/>
        <w:jc w:val="left"/>
        <w:rPr>
          <w:rFonts w:ascii="Arial" w:hAnsi="Arial" w:cs="Arial"/>
          <w:i w:val="0"/>
          <w:sz w:val="22"/>
        </w:rPr>
      </w:pPr>
      <w:r w:rsidRPr="003B0D8E">
        <w:rPr>
          <w:rFonts w:ascii="Arial" w:hAnsi="Arial" w:cs="Arial"/>
          <w:b w:val="0"/>
          <w:i w:val="0"/>
          <w:sz w:val="22"/>
        </w:rPr>
        <w:t>I performed sales activities to secure new business for DSL routers.</w:t>
      </w:r>
    </w:p>
    <w:p w:rsidR="00225401" w:rsidRDefault="00225401" w:rsidP="00225401">
      <w:pPr>
        <w:pStyle w:val="Title"/>
        <w:spacing w:line="192" w:lineRule="auto"/>
        <w:ind w:right="-360"/>
        <w:rPr>
          <w:rFonts w:ascii="Arial" w:hAnsi="Arial" w:cs="Arial"/>
          <w:i w:val="0"/>
          <w:sz w:val="22"/>
        </w:rPr>
      </w:pPr>
    </w:p>
    <w:p w:rsidR="00752065" w:rsidRDefault="00752065" w:rsidP="00752065">
      <w:pPr>
        <w:pStyle w:val="Subtitle"/>
      </w:pPr>
    </w:p>
    <w:p w:rsidR="00752065" w:rsidRDefault="00752065" w:rsidP="00752065">
      <w:pPr>
        <w:pStyle w:val="BodyText"/>
      </w:pPr>
    </w:p>
    <w:p w:rsidR="00752065" w:rsidRPr="00752065" w:rsidRDefault="00752065" w:rsidP="00752065">
      <w:pPr>
        <w:pStyle w:val="BodyText"/>
      </w:pPr>
    </w:p>
    <w:p w:rsidR="00225401" w:rsidRPr="00225401" w:rsidRDefault="00225401" w:rsidP="00225401">
      <w:pPr>
        <w:pStyle w:val="Title"/>
        <w:spacing w:line="192" w:lineRule="auto"/>
        <w:ind w:right="-360"/>
        <w:rPr>
          <w:rFonts w:ascii="Arial" w:hAnsi="Arial" w:cs="Arial"/>
          <w:i w:val="0"/>
          <w:sz w:val="22"/>
        </w:rPr>
      </w:pPr>
    </w:p>
    <w:p w:rsidR="00522F65" w:rsidRDefault="00173177" w:rsidP="00522F65">
      <w:pPr>
        <w:tabs>
          <w:tab w:val="left" w:pos="3240"/>
        </w:tabs>
        <w:spacing w:line="192" w:lineRule="auto"/>
        <w:rPr>
          <w:rFonts w:ascii="Arial" w:hAnsi="Arial" w:cs="Arial"/>
          <w:bCs/>
          <w:iCs/>
          <w:sz w:val="22"/>
        </w:rPr>
      </w:pPr>
      <w:r>
        <w:rPr>
          <w:rFonts w:ascii="Arial" w:hAnsi="Arial" w:cs="Arial"/>
        </w:rPr>
        <w:pict>
          <v:line id="_x0000_s1032" style="position:absolute;z-index:3;mso-position-horizontal:absolute;mso-position-horizontal-relative:text;mso-position-vertical:absolute;mso-position-vertical-relative:text" from="0,2.25pt" to="513pt,2.25pt" strokeweight="1.06mm">
            <v:stroke joinstyle="miter" endcap="square"/>
          </v:line>
        </w:pict>
      </w:r>
    </w:p>
    <w:p w:rsidR="00522F65" w:rsidRPr="00752065" w:rsidRDefault="00522F65" w:rsidP="00522F65">
      <w:pPr>
        <w:tabs>
          <w:tab w:val="left" w:pos="3240"/>
        </w:tabs>
        <w:spacing w:line="192" w:lineRule="auto"/>
        <w:rPr>
          <w:rFonts w:ascii="Arial" w:hAnsi="Arial" w:cs="Arial"/>
          <w:b/>
          <w:lang w:eastAsia="en-US"/>
        </w:rPr>
      </w:pPr>
      <w:r>
        <w:rPr>
          <w:rFonts w:ascii="Arial" w:hAnsi="Arial" w:cs="Arial"/>
          <w:b/>
          <w:bCs/>
          <w:iCs/>
        </w:rPr>
        <w:t>INDEPENDENT PROJECTS</w:t>
      </w:r>
      <w:r w:rsidRPr="00752065">
        <w:rPr>
          <w:rFonts w:ascii="Arial" w:hAnsi="Arial" w:cs="Arial"/>
          <w:b/>
        </w:rPr>
        <w:tab/>
      </w:r>
      <w:r w:rsidRPr="00752065">
        <w:rPr>
          <w:rFonts w:ascii="Arial" w:hAnsi="Arial" w:cs="Arial"/>
          <w:b/>
        </w:rPr>
        <w:tab/>
      </w:r>
    </w:p>
    <w:p w:rsidR="00E34186" w:rsidRPr="003B0D8E" w:rsidRDefault="00E34186">
      <w:pPr>
        <w:pStyle w:val="Title"/>
        <w:spacing w:line="192" w:lineRule="auto"/>
        <w:ind w:right="-360"/>
        <w:jc w:val="left"/>
        <w:rPr>
          <w:rFonts w:ascii="Arial" w:hAnsi="Arial" w:cs="Arial"/>
        </w:rPr>
      </w:pPr>
    </w:p>
    <w:p w:rsidR="00E34186" w:rsidRPr="003B0D8E" w:rsidRDefault="002F344C">
      <w:pPr>
        <w:pStyle w:val="Title"/>
        <w:spacing w:line="192" w:lineRule="auto"/>
        <w:ind w:right="-360"/>
        <w:jc w:val="left"/>
        <w:rPr>
          <w:rFonts w:ascii="Arial" w:hAnsi="Arial" w:cs="Arial"/>
          <w:i w:val="0"/>
          <w:sz w:val="22"/>
        </w:rPr>
      </w:pPr>
      <w:r w:rsidRPr="003B0D8E">
        <w:rPr>
          <w:rFonts w:ascii="Arial" w:hAnsi="Arial" w:cs="Arial"/>
          <w:i w:val="0"/>
          <w:sz w:val="22"/>
        </w:rPr>
        <w:tab/>
      </w:r>
      <w:r w:rsidRPr="003B0D8E">
        <w:rPr>
          <w:rFonts w:ascii="Arial" w:hAnsi="Arial" w:cs="Arial"/>
          <w:i w:val="0"/>
          <w:sz w:val="22"/>
        </w:rPr>
        <w:tab/>
      </w:r>
    </w:p>
    <w:p w:rsidR="00E34186" w:rsidRPr="003B0D8E" w:rsidRDefault="002F344C">
      <w:pPr>
        <w:pStyle w:val="Title"/>
        <w:numPr>
          <w:ilvl w:val="0"/>
          <w:numId w:val="6"/>
        </w:numPr>
        <w:tabs>
          <w:tab w:val="left" w:pos="2880"/>
          <w:tab w:val="left" w:pos="9180"/>
        </w:tabs>
        <w:spacing w:line="192" w:lineRule="auto"/>
        <w:ind w:right="36"/>
        <w:jc w:val="left"/>
        <w:rPr>
          <w:rFonts w:ascii="Arial" w:hAnsi="Arial" w:cs="Arial"/>
          <w:sz w:val="22"/>
        </w:rPr>
      </w:pPr>
      <w:r w:rsidRPr="003B0D8E">
        <w:rPr>
          <w:rFonts w:ascii="Arial" w:hAnsi="Arial" w:cs="Arial"/>
          <w:i w:val="0"/>
          <w:sz w:val="22"/>
        </w:rPr>
        <w:t xml:space="preserve">PHPBO: </w:t>
      </w:r>
      <w:r w:rsidRPr="003B0D8E">
        <w:rPr>
          <w:rFonts w:ascii="Arial" w:hAnsi="Arial" w:cs="Arial"/>
          <w:b w:val="0"/>
          <w:bCs w:val="0"/>
          <w:i w:val="0"/>
          <w:sz w:val="22"/>
        </w:rPr>
        <w:t xml:space="preserve">An ORM implemented in PHP intended to free PHP developers from most database manipulation tasks (DML) as well as database definition tasks (DDL). It also provides a framework which makes the use of ActiveRecord “business objects” (similar to those in CSLA) convenient to implement and use. It uses MDB2 as its database library so it supports a large number of database back-ends. The software was written in a Linux environment. </w:t>
      </w:r>
    </w:p>
    <w:p w:rsidR="00E34186" w:rsidRPr="003B0D8E" w:rsidRDefault="00E34186">
      <w:pPr>
        <w:pStyle w:val="Subtitle"/>
        <w:tabs>
          <w:tab w:val="clear" w:pos="1260"/>
          <w:tab w:val="left" w:pos="8640"/>
          <w:tab w:val="left" w:pos="14940"/>
        </w:tabs>
        <w:spacing w:line="192" w:lineRule="auto"/>
        <w:ind w:left="2880" w:right="36"/>
        <w:rPr>
          <w:rFonts w:ascii="Arial" w:hAnsi="Arial" w:cs="Arial"/>
          <w:iCs/>
          <w:sz w:val="22"/>
        </w:rPr>
      </w:pPr>
    </w:p>
    <w:p w:rsidR="00E34186" w:rsidRPr="003B0D8E" w:rsidRDefault="002F344C">
      <w:pPr>
        <w:pStyle w:val="Subtitle"/>
        <w:numPr>
          <w:ilvl w:val="0"/>
          <w:numId w:val="6"/>
        </w:numPr>
        <w:tabs>
          <w:tab w:val="clear" w:pos="1260"/>
          <w:tab w:val="left" w:pos="2880"/>
          <w:tab w:val="left" w:pos="9180"/>
        </w:tabs>
        <w:spacing w:line="192" w:lineRule="auto"/>
        <w:ind w:right="36"/>
        <w:rPr>
          <w:rFonts w:ascii="Arial" w:hAnsi="Arial" w:cs="Arial"/>
          <w:iCs/>
          <w:sz w:val="22"/>
        </w:rPr>
      </w:pPr>
      <w:r w:rsidRPr="003B0D8E">
        <w:rPr>
          <w:rFonts w:ascii="Arial" w:hAnsi="Arial" w:cs="Arial"/>
          <w:iCs/>
          <w:sz w:val="22"/>
        </w:rPr>
        <w:t xml:space="preserve">NPlay: </w:t>
      </w:r>
      <w:r w:rsidRPr="003B0D8E">
        <w:rPr>
          <w:rFonts w:ascii="Arial" w:hAnsi="Arial" w:cs="Arial"/>
          <w:b w:val="0"/>
          <w:bCs w:val="0"/>
          <w:iCs/>
          <w:sz w:val="22"/>
        </w:rPr>
        <w:t>Software written in PHP used to manage a movie database. It provides a web-based user interface, real time events monitoring using Unix named pipes, a BBS, and so on. It uses PHPBO (see above) for data access and business object management. The software was written in a LAMP (Linux, Apache, MySQL, PHP) environment.</w:t>
      </w:r>
    </w:p>
    <w:p w:rsidR="00E34186" w:rsidRPr="003B0D8E" w:rsidRDefault="00E34186">
      <w:pPr>
        <w:pStyle w:val="BodyText"/>
        <w:tabs>
          <w:tab w:val="left" w:pos="8640"/>
          <w:tab w:val="left" w:pos="14940"/>
        </w:tabs>
        <w:spacing w:line="192" w:lineRule="auto"/>
        <w:ind w:left="2880" w:right="36"/>
        <w:rPr>
          <w:rFonts w:ascii="Arial" w:hAnsi="Arial" w:cs="Arial"/>
          <w:b/>
          <w:bCs/>
          <w:iCs/>
          <w:sz w:val="22"/>
        </w:rPr>
      </w:pPr>
    </w:p>
    <w:p w:rsidR="00E34186" w:rsidRPr="003B0D8E" w:rsidRDefault="002F344C">
      <w:pPr>
        <w:pStyle w:val="BodyText"/>
        <w:numPr>
          <w:ilvl w:val="0"/>
          <w:numId w:val="6"/>
        </w:numPr>
        <w:tabs>
          <w:tab w:val="left" w:pos="2880"/>
          <w:tab w:val="left" w:pos="9180"/>
        </w:tabs>
        <w:spacing w:line="192" w:lineRule="auto"/>
        <w:ind w:right="36"/>
        <w:rPr>
          <w:rFonts w:ascii="Arial" w:hAnsi="Arial" w:cs="Arial"/>
          <w:b/>
          <w:iCs/>
          <w:sz w:val="22"/>
        </w:rPr>
      </w:pPr>
      <w:r w:rsidRPr="003B0D8E">
        <w:rPr>
          <w:rFonts w:ascii="Arial" w:hAnsi="Arial" w:cs="Arial"/>
          <w:b/>
          <w:bCs/>
          <w:iCs/>
          <w:sz w:val="22"/>
        </w:rPr>
        <w:t xml:space="preserve">CDP: </w:t>
      </w:r>
      <w:r w:rsidRPr="003B0D8E">
        <w:rPr>
          <w:rFonts w:ascii="Arial" w:hAnsi="Arial" w:cs="Arial"/>
          <w:iCs/>
          <w:sz w:val="22"/>
        </w:rPr>
        <w:t>An automated reasoning program under development implemented in C in a Linux environment using gcc, gdb and make.</w:t>
      </w:r>
    </w:p>
    <w:p w:rsidR="00E34186" w:rsidRPr="003B0D8E" w:rsidRDefault="002F344C">
      <w:pPr>
        <w:pStyle w:val="BodyText"/>
        <w:numPr>
          <w:ilvl w:val="0"/>
          <w:numId w:val="6"/>
        </w:numPr>
        <w:tabs>
          <w:tab w:val="left" w:pos="2880"/>
          <w:tab w:val="left" w:pos="9180"/>
        </w:tabs>
        <w:spacing w:line="192" w:lineRule="auto"/>
        <w:ind w:right="36"/>
        <w:rPr>
          <w:rFonts w:ascii="Arial" w:hAnsi="Arial" w:cs="Arial"/>
          <w:b/>
          <w:bCs/>
          <w:iCs/>
          <w:sz w:val="22"/>
        </w:rPr>
      </w:pPr>
      <w:r w:rsidRPr="003B0D8E">
        <w:rPr>
          <w:rFonts w:ascii="Arial" w:hAnsi="Arial" w:cs="Arial"/>
          <w:b/>
          <w:iCs/>
          <w:sz w:val="22"/>
        </w:rPr>
        <w:t>PYBO</w:t>
      </w:r>
      <w:r w:rsidRPr="003B0D8E">
        <w:rPr>
          <w:rFonts w:ascii="Arial" w:hAnsi="Arial" w:cs="Arial"/>
          <w:iCs/>
          <w:sz w:val="22"/>
        </w:rPr>
        <w:t xml:space="preserve">: A similar effort to PHPBO written in Python instead of PHP. </w:t>
      </w:r>
    </w:p>
    <w:p w:rsidR="00E34186" w:rsidRPr="003B0D8E" w:rsidRDefault="002F344C">
      <w:pPr>
        <w:pStyle w:val="BodyText"/>
        <w:numPr>
          <w:ilvl w:val="0"/>
          <w:numId w:val="6"/>
        </w:numPr>
        <w:tabs>
          <w:tab w:val="left" w:pos="2880"/>
          <w:tab w:val="left" w:pos="9180"/>
        </w:tabs>
        <w:spacing w:line="192" w:lineRule="auto"/>
        <w:ind w:right="36"/>
        <w:rPr>
          <w:rFonts w:ascii="Arial" w:hAnsi="Arial" w:cs="Arial"/>
          <w:b/>
          <w:bCs/>
          <w:iCs/>
          <w:sz w:val="22"/>
        </w:rPr>
      </w:pPr>
      <w:r w:rsidRPr="003B0D8E">
        <w:rPr>
          <w:rFonts w:ascii="Arial" w:hAnsi="Arial" w:cs="Arial"/>
          <w:b/>
          <w:bCs/>
          <w:iCs/>
          <w:sz w:val="22"/>
        </w:rPr>
        <w:t xml:space="preserve">PyWid: </w:t>
      </w:r>
      <w:r w:rsidRPr="003B0D8E">
        <w:rPr>
          <w:rFonts w:ascii="Arial" w:hAnsi="Arial" w:cs="Arial"/>
          <w:iCs/>
          <w:sz w:val="22"/>
        </w:rPr>
        <w:t>A tool-kit/widgets library written in Python to make creating Curses/TUI based interfaces in Python easier.</w:t>
      </w:r>
    </w:p>
    <w:p w:rsidR="00E34186" w:rsidRPr="003B0D8E" w:rsidRDefault="00E34186">
      <w:pPr>
        <w:pStyle w:val="BodyText"/>
        <w:tabs>
          <w:tab w:val="left" w:pos="8640"/>
          <w:tab w:val="left" w:pos="14940"/>
        </w:tabs>
        <w:spacing w:line="192" w:lineRule="auto"/>
        <w:ind w:left="2880" w:right="36"/>
        <w:rPr>
          <w:rFonts w:ascii="Arial" w:hAnsi="Arial" w:cs="Arial"/>
          <w:b/>
          <w:bCs/>
          <w:iCs/>
          <w:sz w:val="22"/>
        </w:rPr>
      </w:pPr>
    </w:p>
    <w:p w:rsidR="002F344C" w:rsidRPr="003B0D8E" w:rsidRDefault="002F344C">
      <w:pPr>
        <w:pStyle w:val="Title"/>
        <w:spacing w:line="180" w:lineRule="auto"/>
        <w:ind w:right="36"/>
        <w:jc w:val="left"/>
        <w:rPr>
          <w:rFonts w:ascii="Arial" w:hAnsi="Arial" w:cs="Arial"/>
          <w:sz w:val="32"/>
        </w:rPr>
      </w:pPr>
    </w:p>
    <w:sectPr w:rsidR="002F344C" w:rsidRPr="003B0D8E" w:rsidSect="00522F65">
      <w:footerReference w:type="default" r:id="rId11"/>
      <w:pgSz w:w="12240" w:h="15840"/>
      <w:pgMar w:top="720" w:right="994" w:bottom="720" w:left="1152"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177" w:rsidRDefault="00173177" w:rsidP="00522F65">
      <w:r>
        <w:separator/>
      </w:r>
    </w:p>
  </w:endnote>
  <w:endnote w:type="continuationSeparator" w:id="0">
    <w:p w:rsidR="00173177" w:rsidRDefault="00173177" w:rsidP="0052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01"/>
    <w:family w:val="auto"/>
    <w:pitch w:val="default"/>
  </w:font>
  <w:font w:name="Helvetica">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65" w:rsidRPr="00522F65" w:rsidRDefault="00522F65">
    <w:pPr>
      <w:pStyle w:val="Footer"/>
      <w:jc w:val="right"/>
      <w:rPr>
        <w:rFonts w:ascii="Arial" w:hAnsi="Arial" w:cs="Arial"/>
        <w:sz w:val="20"/>
        <w:szCs w:val="20"/>
      </w:rPr>
    </w:pPr>
    <w:r w:rsidRPr="00522F65">
      <w:rPr>
        <w:rFonts w:ascii="Arial" w:hAnsi="Arial" w:cs="Arial"/>
        <w:sz w:val="20"/>
        <w:szCs w:val="20"/>
      </w:rPr>
      <w:t xml:space="preserve">Page | </w:t>
    </w:r>
    <w:r w:rsidRPr="00522F65">
      <w:rPr>
        <w:rFonts w:ascii="Arial" w:hAnsi="Arial" w:cs="Arial"/>
        <w:sz w:val="20"/>
        <w:szCs w:val="20"/>
      </w:rPr>
      <w:fldChar w:fldCharType="begin"/>
    </w:r>
    <w:r w:rsidRPr="00522F65">
      <w:rPr>
        <w:rFonts w:ascii="Arial" w:hAnsi="Arial" w:cs="Arial"/>
        <w:sz w:val="20"/>
        <w:szCs w:val="20"/>
      </w:rPr>
      <w:instrText xml:space="preserve"> PAGE   \* MERGEFORMAT </w:instrText>
    </w:r>
    <w:r w:rsidRPr="00522F65">
      <w:rPr>
        <w:rFonts w:ascii="Arial" w:hAnsi="Arial" w:cs="Arial"/>
        <w:sz w:val="20"/>
        <w:szCs w:val="20"/>
      </w:rPr>
      <w:fldChar w:fldCharType="separate"/>
    </w:r>
    <w:r w:rsidR="00173177">
      <w:rPr>
        <w:rFonts w:ascii="Arial" w:hAnsi="Arial" w:cs="Arial"/>
        <w:noProof/>
        <w:sz w:val="20"/>
        <w:szCs w:val="20"/>
      </w:rPr>
      <w:t>1</w:t>
    </w:r>
    <w:r w:rsidRPr="00522F65">
      <w:rPr>
        <w:rFonts w:ascii="Arial" w:hAnsi="Arial" w:cs="Arial"/>
        <w:noProof/>
        <w:sz w:val="20"/>
        <w:szCs w:val="20"/>
      </w:rPr>
      <w:fldChar w:fldCharType="end"/>
    </w:r>
    <w:r w:rsidRPr="00522F65">
      <w:rPr>
        <w:rFonts w:ascii="Arial" w:hAnsi="Arial" w:cs="Arial"/>
        <w:sz w:val="20"/>
        <w:szCs w:val="20"/>
      </w:rPr>
      <w:t xml:space="preserve"> </w:t>
    </w:r>
  </w:p>
  <w:p w:rsidR="00522F65" w:rsidRDefault="00522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177" w:rsidRDefault="00173177" w:rsidP="00522F65">
      <w:r>
        <w:separator/>
      </w:r>
    </w:p>
  </w:footnote>
  <w:footnote w:type="continuationSeparator" w:id="0">
    <w:p w:rsidR="00173177" w:rsidRDefault="00173177" w:rsidP="00522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3240"/>
        </w:tabs>
        <w:ind w:left="3240" w:hanging="360"/>
      </w:pPr>
      <w:rPr>
        <w:rFonts w:ascii="Symbol" w:hAnsi="Symbol" w:cs="Symbol"/>
        <w:sz w:val="22"/>
      </w:rPr>
    </w:lvl>
  </w:abstractNum>
  <w:abstractNum w:abstractNumId="3">
    <w:nsid w:val="00000004"/>
    <w:multiLevelType w:val="singleLevel"/>
    <w:tmpl w:val="00000004"/>
    <w:name w:val="WW8Num4"/>
    <w:lvl w:ilvl="0">
      <w:start w:val="1"/>
      <w:numFmt w:val="bullet"/>
      <w:lvlText w:val=""/>
      <w:lvlJc w:val="left"/>
      <w:pPr>
        <w:tabs>
          <w:tab w:val="num" w:pos="3240"/>
        </w:tabs>
        <w:ind w:left="3240" w:hanging="360"/>
      </w:pPr>
      <w:rPr>
        <w:rFonts w:ascii="Symbol" w:hAnsi="Symbol" w:cs="Symbol"/>
        <w:sz w:val="22"/>
        <w:szCs w:val="22"/>
      </w:rPr>
    </w:lvl>
  </w:abstractNum>
  <w:abstractNum w:abstractNumId="4">
    <w:nsid w:val="00000005"/>
    <w:multiLevelType w:val="singleLevel"/>
    <w:tmpl w:val="00000005"/>
    <w:name w:val="WW8Num5"/>
    <w:lvl w:ilvl="0">
      <w:start w:val="1"/>
      <w:numFmt w:val="bullet"/>
      <w:lvlText w:val=""/>
      <w:lvlJc w:val="left"/>
      <w:pPr>
        <w:tabs>
          <w:tab w:val="num" w:pos="3240"/>
        </w:tabs>
        <w:ind w:left="3240" w:hanging="360"/>
      </w:pPr>
      <w:rPr>
        <w:rFonts w:ascii="Symbol" w:hAnsi="Symbol" w:cs="Symbol"/>
        <w:sz w:val="22"/>
        <w:szCs w:val="22"/>
      </w:rPr>
    </w:lvl>
  </w:abstractNum>
  <w:abstractNum w:abstractNumId="5">
    <w:nsid w:val="00000006"/>
    <w:multiLevelType w:val="multilevel"/>
    <w:tmpl w:val="00000006"/>
    <w:name w:val="WW8Num6"/>
    <w:lvl w:ilvl="0">
      <w:start w:val="1"/>
      <w:numFmt w:val="bullet"/>
      <w:lvlText w:val=""/>
      <w:lvlJc w:val="left"/>
      <w:pPr>
        <w:tabs>
          <w:tab w:val="num" w:pos="2880"/>
        </w:tabs>
        <w:ind w:left="2880" w:hanging="360"/>
      </w:pPr>
      <w:rPr>
        <w:rFonts w:ascii="Wingdings" w:hAnsi="Wingdings" w:cs="Symbol"/>
        <w:color w:val="auto"/>
        <w:sz w:val="16"/>
        <w:szCs w:val="16"/>
      </w:rPr>
    </w:lvl>
    <w:lvl w:ilvl="1">
      <w:start w:val="1"/>
      <w:numFmt w:val="bullet"/>
      <w:lvlText w:val=""/>
      <w:lvlJc w:val="left"/>
      <w:pPr>
        <w:tabs>
          <w:tab w:val="num" w:pos="3600"/>
        </w:tabs>
        <w:ind w:left="3600" w:hanging="360"/>
      </w:pPr>
      <w:rPr>
        <w:rFonts w:ascii="Wingdings 2" w:hAnsi="Wingdings 2" w:cs="Courier New"/>
      </w:rPr>
    </w:lvl>
    <w:lvl w:ilvl="2">
      <w:start w:val="1"/>
      <w:numFmt w:val="bullet"/>
      <w:lvlText w:val="■"/>
      <w:lvlJc w:val="left"/>
      <w:pPr>
        <w:tabs>
          <w:tab w:val="num" w:pos="4320"/>
        </w:tabs>
        <w:ind w:left="4320" w:hanging="360"/>
      </w:pPr>
      <w:rPr>
        <w:rFonts w:ascii="StarSymbol" w:hAnsi="StarSymbol" w:cs="Wingdings"/>
      </w:rPr>
    </w:lvl>
    <w:lvl w:ilvl="3">
      <w:start w:val="1"/>
      <w:numFmt w:val="bullet"/>
      <w:lvlText w:val=""/>
      <w:lvlJc w:val="left"/>
      <w:pPr>
        <w:tabs>
          <w:tab w:val="num" w:pos="5040"/>
        </w:tabs>
        <w:ind w:left="5040" w:hanging="360"/>
      </w:pPr>
      <w:rPr>
        <w:rFonts w:ascii="Wingdings" w:hAnsi="Wingdings" w:cs="Symbol"/>
        <w:color w:val="auto"/>
      </w:rPr>
    </w:lvl>
    <w:lvl w:ilvl="4">
      <w:start w:val="1"/>
      <w:numFmt w:val="bullet"/>
      <w:lvlText w:val=""/>
      <w:lvlJc w:val="left"/>
      <w:pPr>
        <w:tabs>
          <w:tab w:val="num" w:pos="5760"/>
        </w:tabs>
        <w:ind w:left="5760" w:hanging="360"/>
      </w:pPr>
      <w:rPr>
        <w:rFonts w:ascii="Wingdings 2" w:hAnsi="Wingdings 2" w:cs="Courier New"/>
      </w:rPr>
    </w:lvl>
    <w:lvl w:ilvl="5">
      <w:start w:val="1"/>
      <w:numFmt w:val="bullet"/>
      <w:lvlText w:val="■"/>
      <w:lvlJc w:val="left"/>
      <w:pPr>
        <w:tabs>
          <w:tab w:val="num" w:pos="6480"/>
        </w:tabs>
        <w:ind w:left="6480" w:hanging="360"/>
      </w:pPr>
      <w:rPr>
        <w:rFonts w:ascii="StarSymbol" w:hAnsi="StarSymbol" w:cs="Wingdings"/>
      </w:rPr>
    </w:lvl>
    <w:lvl w:ilvl="6">
      <w:start w:val="1"/>
      <w:numFmt w:val="bullet"/>
      <w:lvlText w:val=""/>
      <w:lvlJc w:val="left"/>
      <w:pPr>
        <w:tabs>
          <w:tab w:val="num" w:pos="7200"/>
        </w:tabs>
        <w:ind w:left="7200" w:hanging="360"/>
      </w:pPr>
      <w:rPr>
        <w:rFonts w:ascii="Wingdings" w:hAnsi="Wingdings" w:cs="Symbol"/>
        <w:color w:val="auto"/>
      </w:rPr>
    </w:lvl>
    <w:lvl w:ilvl="7">
      <w:start w:val="1"/>
      <w:numFmt w:val="bullet"/>
      <w:lvlText w:val=""/>
      <w:lvlJc w:val="left"/>
      <w:pPr>
        <w:tabs>
          <w:tab w:val="num" w:pos="7920"/>
        </w:tabs>
        <w:ind w:left="7920" w:hanging="360"/>
      </w:pPr>
      <w:rPr>
        <w:rFonts w:ascii="Wingdings 2" w:hAnsi="Wingdings 2" w:cs="Courier New"/>
      </w:rPr>
    </w:lvl>
    <w:lvl w:ilvl="8">
      <w:start w:val="1"/>
      <w:numFmt w:val="bullet"/>
      <w:lvlText w:val="■"/>
      <w:lvlJc w:val="left"/>
      <w:pPr>
        <w:tabs>
          <w:tab w:val="num" w:pos="8640"/>
        </w:tabs>
        <w:ind w:left="8640" w:hanging="360"/>
      </w:pPr>
      <w:rPr>
        <w:rFonts w:ascii="StarSymbol" w:hAnsi="StarSymbol" w:cs="Wingdings"/>
      </w:rPr>
    </w:lvl>
  </w:abstractNum>
  <w:abstractNum w:abstractNumId="6">
    <w:nsid w:val="00000007"/>
    <w:multiLevelType w:val="singleLevel"/>
    <w:tmpl w:val="00000007"/>
    <w:name w:val="WW8Num7"/>
    <w:lvl w:ilvl="0">
      <w:start w:val="1"/>
      <w:numFmt w:val="bullet"/>
      <w:lvlText w:val=""/>
      <w:lvlJc w:val="left"/>
      <w:pPr>
        <w:tabs>
          <w:tab w:val="num" w:pos="0"/>
        </w:tabs>
        <w:ind w:left="3240" w:hanging="360"/>
      </w:pPr>
      <w:rPr>
        <w:rFonts w:ascii="Symbol" w:hAnsi="Symbol" w:cs="Symbol"/>
        <w:sz w:val="22"/>
        <w:szCs w:val="22"/>
        <w:lang w:eastAsia="en-US"/>
      </w:rPr>
    </w:lvl>
  </w:abstractNum>
  <w:abstractNum w:abstractNumId="7">
    <w:nsid w:val="00000008"/>
    <w:multiLevelType w:val="singleLevel"/>
    <w:tmpl w:val="00000008"/>
    <w:name w:val="WW8Num8"/>
    <w:lvl w:ilvl="0">
      <w:start w:val="1"/>
      <w:numFmt w:val="bullet"/>
      <w:lvlText w:val=""/>
      <w:lvlJc w:val="left"/>
      <w:pPr>
        <w:tabs>
          <w:tab w:val="num" w:pos="0"/>
        </w:tabs>
        <w:ind w:left="3240" w:hanging="360"/>
      </w:pPr>
      <w:rPr>
        <w:rFonts w:ascii="Symbol" w:hAnsi="Symbol" w:cs="Symbol"/>
        <w:sz w:val="22"/>
        <w:szCs w:val="22"/>
        <w:lang w:eastAsia="en-US"/>
      </w:rPr>
    </w:lvl>
  </w:abstractNum>
  <w:abstractNum w:abstractNumId="8">
    <w:nsid w:val="430D1810"/>
    <w:multiLevelType w:val="hybridMultilevel"/>
    <w:tmpl w:val="982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34DFE"/>
    <w:multiLevelType w:val="hybridMultilevel"/>
    <w:tmpl w:val="A560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0D8E"/>
    <w:rsid w:val="000673F2"/>
    <w:rsid w:val="000B51DB"/>
    <w:rsid w:val="000C775A"/>
    <w:rsid w:val="00107E11"/>
    <w:rsid w:val="00173177"/>
    <w:rsid w:val="00175274"/>
    <w:rsid w:val="001A2327"/>
    <w:rsid w:val="001B391A"/>
    <w:rsid w:val="00225401"/>
    <w:rsid w:val="002F344C"/>
    <w:rsid w:val="0030154C"/>
    <w:rsid w:val="003B0D8E"/>
    <w:rsid w:val="00417B1D"/>
    <w:rsid w:val="00444B85"/>
    <w:rsid w:val="0046634C"/>
    <w:rsid w:val="00522F65"/>
    <w:rsid w:val="005C79AB"/>
    <w:rsid w:val="005D455B"/>
    <w:rsid w:val="00656740"/>
    <w:rsid w:val="00682098"/>
    <w:rsid w:val="00701913"/>
    <w:rsid w:val="00752065"/>
    <w:rsid w:val="007E4586"/>
    <w:rsid w:val="008B0412"/>
    <w:rsid w:val="009C6B83"/>
    <w:rsid w:val="00BE38EE"/>
    <w:rsid w:val="00C15288"/>
    <w:rsid w:val="00CC7457"/>
    <w:rsid w:val="00D128F9"/>
    <w:rsid w:val="00E34186"/>
    <w:rsid w:val="00E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2"/>
      </w:numPr>
      <w:jc w:val="center"/>
      <w:outlineLvl w:val="0"/>
    </w:pPr>
    <w:rPr>
      <w:b/>
      <w:bCs/>
    </w:rPr>
  </w:style>
  <w:style w:type="paragraph" w:styleId="Heading2">
    <w:name w:val="heading 2"/>
    <w:basedOn w:val="Normal"/>
    <w:next w:val="Normal"/>
    <w:qFormat/>
    <w:pPr>
      <w:keepNext/>
      <w:numPr>
        <w:ilvl w:val="1"/>
        <w:numId w:val="2"/>
      </w:numPr>
      <w:outlineLvl w:val="1"/>
    </w:pPr>
    <w:rPr>
      <w:b/>
      <w:bCs/>
    </w:rPr>
  </w:style>
  <w:style w:type="paragraph" w:styleId="Heading3">
    <w:name w:val="heading 3"/>
    <w:basedOn w:val="Normal"/>
    <w:next w:val="Normal"/>
    <w:qFormat/>
    <w:pPr>
      <w:keepNext/>
      <w:numPr>
        <w:ilvl w:val="2"/>
        <w:numId w:val="2"/>
      </w:numPr>
      <w:tabs>
        <w:tab w:val="left" w:pos="1260"/>
      </w:tabs>
      <w:outlineLvl w:val="2"/>
    </w:pPr>
    <w:rPr>
      <w:b/>
      <w:bCs/>
      <w:u w:val="single"/>
    </w:rPr>
  </w:style>
  <w:style w:type="paragraph" w:styleId="Heading4">
    <w:name w:val="heading 4"/>
    <w:basedOn w:val="Normal"/>
    <w:next w:val="Normal"/>
    <w:qFormat/>
    <w:pPr>
      <w:keepNext/>
      <w:numPr>
        <w:ilvl w:val="3"/>
        <w:numId w:val="2"/>
      </w:numPr>
      <w:tabs>
        <w:tab w:val="left" w:pos="1260"/>
      </w:tabs>
      <w:jc w:val="center"/>
      <w:outlineLvl w:val="3"/>
    </w:pPr>
    <w:rPr>
      <w:b/>
      <w:iCs/>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2"/>
    </w:rPr>
  </w:style>
  <w:style w:type="character" w:customStyle="1" w:styleId="WW8Num4z0">
    <w:name w:val="WW8Num4z0"/>
    <w:rPr>
      <w:rFonts w:ascii="Symbol" w:hAnsi="Symbol" w:cs="Symbol"/>
      <w:sz w:val="22"/>
      <w:szCs w:val="22"/>
    </w:rPr>
  </w:style>
  <w:style w:type="character" w:customStyle="1" w:styleId="WW8Num5z0">
    <w:name w:val="WW8Num5z0"/>
    <w:rPr>
      <w:rFonts w:ascii="Symbol" w:hAnsi="Symbol" w:cs="Symbol"/>
      <w:sz w:val="22"/>
      <w:szCs w:val="22"/>
    </w:rPr>
  </w:style>
  <w:style w:type="character" w:customStyle="1" w:styleId="WW8Num6z0">
    <w:name w:val="WW8Num6z0"/>
    <w:rPr>
      <w:rFonts w:ascii="Wingdings" w:hAnsi="Wingdings" w:cs="Symbol"/>
      <w:color w:val="auto"/>
      <w:sz w:val="16"/>
      <w:szCs w:val="16"/>
    </w:rPr>
  </w:style>
  <w:style w:type="character" w:customStyle="1" w:styleId="WW8Num6z1">
    <w:name w:val="WW8Num6z1"/>
    <w:rPr>
      <w:rFonts w:ascii="Wingdings 2" w:hAnsi="Wingdings 2" w:cs="Courier New"/>
    </w:rPr>
  </w:style>
  <w:style w:type="character" w:customStyle="1" w:styleId="WW8Num6z2">
    <w:name w:val="WW8Num6z2"/>
    <w:rPr>
      <w:rFonts w:ascii="StarSymbol" w:hAnsi="StarSymbol" w:cs="Wingdings"/>
    </w:rPr>
  </w:style>
  <w:style w:type="character" w:customStyle="1" w:styleId="WW8Num6z3">
    <w:name w:val="WW8Num6z3"/>
    <w:rPr>
      <w:rFonts w:ascii="Wingdings" w:hAnsi="Wingdings" w:cs="Symbol"/>
      <w:color w:val="auto"/>
    </w:rPr>
  </w:style>
  <w:style w:type="character" w:customStyle="1" w:styleId="WW8Num7z0">
    <w:name w:val="WW8Num7z0"/>
    <w:rPr>
      <w:rFonts w:ascii="Symbol" w:hAnsi="Symbol" w:cs="Symbol"/>
      <w:sz w:val="22"/>
      <w:szCs w:val="22"/>
      <w:lang w:eastAsia="en-US"/>
    </w:rPr>
  </w:style>
  <w:style w:type="character" w:customStyle="1" w:styleId="WW8Num8z0">
    <w:name w:val="WW8Num8z0"/>
    <w:rPr>
      <w:rFonts w:ascii="Symbol" w:hAnsi="Symbol" w:cs="Symbol"/>
      <w:sz w:val="22"/>
      <w:szCs w:val="22"/>
      <w:lang w:eastAsia="en-US"/>
    </w:rPr>
  </w:style>
  <w:style w:type="character" w:customStyle="1" w:styleId="WW8Num5z1">
    <w:name w:val="WW8Num5z1"/>
    <w:rPr>
      <w:rFonts w:ascii="Wingdings 2" w:hAnsi="Wingdings 2" w:cs="Courier New"/>
    </w:rPr>
  </w:style>
  <w:style w:type="character" w:customStyle="1" w:styleId="WW8Num5z2">
    <w:name w:val="WW8Num5z2"/>
    <w:rPr>
      <w:rFonts w:ascii="StarSymbol" w:hAnsi="StarSymbol" w:cs="Wingdings"/>
    </w:rPr>
  </w:style>
  <w:style w:type="character" w:customStyle="1" w:styleId="WW8Num5z3">
    <w:name w:val="WW8Num5z3"/>
    <w:rPr>
      <w:rFonts w:ascii="Wingdings" w:hAnsi="Wingdings" w:cs="Symbol"/>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DefaultParagraphFont1">
    <w:name w:val="WW-Default Paragraph Font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3">
    <w:name w:val="WW8Num4z3"/>
    <w:rPr>
      <w:rFonts w:ascii="Symbol" w:hAnsi="Symbol" w:cs="Symbol"/>
    </w:rPr>
  </w:style>
  <w:style w:type="character" w:customStyle="1" w:styleId="WW8Num7z3">
    <w:name w:val="WW8Num7z3"/>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b w:val="0"/>
      <w:i w:val="0"/>
      <w:sz w:val="24"/>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sz w:val="24"/>
    </w:rPr>
  </w:style>
  <w:style w:type="character" w:customStyle="1" w:styleId="WW8Num16z0">
    <w:name w:val="WW8Num16z0"/>
    <w:rPr>
      <w:rFonts w:ascii="Symbol" w:hAnsi="Symbol" w:cs="Symbol"/>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color w:val="auto"/>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color w:val="auto"/>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color w:val="auto"/>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color w:val="auto"/>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Symbol" w:hAnsi="Symbol" w:cs="Symbol"/>
      <w:color w:val="auto"/>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sz w:val="24"/>
    </w:rPr>
  </w:style>
  <w:style w:type="character" w:customStyle="1" w:styleId="WW8Num30z0">
    <w:name w:val="WW8Num30z0"/>
    <w:rPr>
      <w:rFonts w:ascii="Symbol" w:hAnsi="Symbol" w:cs="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Symbol" w:hAnsi="Symbol" w:cs="Symbol"/>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color w:val="auto"/>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color w:val="auto"/>
    </w:rPr>
  </w:style>
  <w:style w:type="character" w:customStyle="1" w:styleId="WW8Num34z1">
    <w:name w:val="WW8Num34z1"/>
    <w:rPr>
      <w:rFonts w:ascii="Symbol" w:hAnsi="Symbol" w:cs="Symbol"/>
    </w:rPr>
  </w:style>
  <w:style w:type="character" w:customStyle="1" w:styleId="WW8Num34z2">
    <w:name w:val="WW8Num34z2"/>
    <w:rPr>
      <w:rFonts w:ascii="Wingdings" w:hAnsi="Wingdings" w:cs="Wingdings"/>
    </w:rPr>
  </w:style>
  <w:style w:type="character" w:customStyle="1" w:styleId="WW8Num34z4">
    <w:name w:val="WW8Num34z4"/>
    <w:rPr>
      <w:rFonts w:ascii="Courier New" w:hAnsi="Courier New" w:cs="Courier New"/>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DefaultParagraphFont11">
    <w:name w:val="WW-Default Paragraph Font11"/>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eastAsia="DejaVu Sans" w:hAnsi="Helvetica" w:cs="DejaVu Sans"/>
      <w:sz w:val="28"/>
      <w:szCs w:val="28"/>
    </w:rPr>
  </w:style>
  <w:style w:type="paragraph" w:styleId="BodyText">
    <w:name w:val="Body Text"/>
    <w:basedOn w:val="Normal"/>
    <w:pPr>
      <w:spacing w:after="120"/>
    </w:pPr>
  </w:style>
  <w:style w:type="paragraph" w:styleId="List">
    <w:name w:val="List"/>
    <w:basedOn w:val="BodyText"/>
    <w:rPr>
      <w:rFonts w:ascii="Times" w:hAnsi="Times" w:cs="Times"/>
    </w:rPr>
  </w:style>
  <w:style w:type="paragraph" w:styleId="Caption">
    <w:name w:val="caption"/>
    <w:basedOn w:val="Normal"/>
    <w:qFormat/>
    <w:pPr>
      <w:suppressLineNumbers/>
      <w:spacing w:before="120" w:after="120"/>
    </w:pPr>
    <w:rPr>
      <w:rFonts w:ascii="Times" w:hAnsi="Times" w:cs="Times"/>
      <w:i/>
      <w:iCs/>
    </w:rPr>
  </w:style>
  <w:style w:type="paragraph" w:customStyle="1" w:styleId="Index">
    <w:name w:val="Index"/>
    <w:basedOn w:val="Normal"/>
    <w:pPr>
      <w:suppressLineNumbers/>
    </w:pPr>
    <w:rPr>
      <w:rFonts w:ascii="Times" w:hAnsi="Times" w:cs="Times"/>
    </w:rPr>
  </w:style>
  <w:style w:type="paragraph" w:styleId="Title">
    <w:name w:val="Title"/>
    <w:basedOn w:val="Normal"/>
    <w:next w:val="Subtitle"/>
    <w:qFormat/>
    <w:pPr>
      <w:jc w:val="center"/>
    </w:pPr>
    <w:rPr>
      <w:b/>
      <w:bCs/>
      <w:i/>
      <w:iCs/>
      <w:sz w:val="36"/>
    </w:rPr>
  </w:style>
  <w:style w:type="paragraph" w:styleId="Subtitle">
    <w:name w:val="Subtitle"/>
    <w:basedOn w:val="Normal"/>
    <w:next w:val="BodyText"/>
    <w:qFormat/>
    <w:pPr>
      <w:tabs>
        <w:tab w:val="left" w:pos="1260"/>
      </w:tabs>
    </w:pPr>
    <w:rPr>
      <w:b/>
      <w:bCs/>
    </w:rPr>
  </w:style>
  <w:style w:type="paragraph" w:styleId="BodyTextIndent">
    <w:name w:val="Body Text Indent"/>
    <w:basedOn w:val="Normal"/>
    <w:pPr>
      <w:tabs>
        <w:tab w:val="left" w:pos="1980"/>
      </w:tabs>
      <w:ind w:left="720"/>
    </w:pPr>
    <w:rPr>
      <w:sz w:val="22"/>
    </w:rPr>
  </w:style>
  <w:style w:type="paragraph" w:customStyle="1" w:styleId="ListIndent">
    <w:name w:val="List Indent"/>
    <w:basedOn w:val="BodyText"/>
    <w:pPr>
      <w:tabs>
        <w:tab w:val="left" w:pos="5670"/>
      </w:tabs>
      <w:ind w:left="2835" w:hanging="2551"/>
    </w:pPr>
  </w:style>
  <w:style w:type="paragraph" w:styleId="BodyTextFirstIndent">
    <w:name w:val="Body Text First Indent"/>
    <w:basedOn w:val="BodyText"/>
    <w:pPr>
      <w:ind w:firstLine="283"/>
    </w:pPr>
  </w:style>
  <w:style w:type="paragraph" w:customStyle="1" w:styleId="Quotations">
    <w:name w:val="Quotations"/>
    <w:basedOn w:val="Normal"/>
    <w:pPr>
      <w:spacing w:after="283"/>
      <w:ind w:left="567" w:right="567"/>
    </w:pPr>
  </w:style>
  <w:style w:type="paragraph" w:styleId="Header">
    <w:name w:val="header"/>
    <w:basedOn w:val="Normal"/>
    <w:link w:val="HeaderChar"/>
    <w:uiPriority w:val="99"/>
    <w:unhideWhenUsed/>
    <w:rsid w:val="00522F65"/>
    <w:pPr>
      <w:tabs>
        <w:tab w:val="center" w:pos="4680"/>
        <w:tab w:val="right" w:pos="9360"/>
      </w:tabs>
    </w:pPr>
  </w:style>
  <w:style w:type="character" w:customStyle="1" w:styleId="HeaderChar">
    <w:name w:val="Header Char"/>
    <w:link w:val="Header"/>
    <w:uiPriority w:val="99"/>
    <w:rsid w:val="00522F65"/>
    <w:rPr>
      <w:sz w:val="24"/>
      <w:szCs w:val="24"/>
      <w:lang w:eastAsia="zh-CN"/>
    </w:rPr>
  </w:style>
  <w:style w:type="paragraph" w:styleId="Footer">
    <w:name w:val="footer"/>
    <w:basedOn w:val="Normal"/>
    <w:link w:val="FooterChar"/>
    <w:uiPriority w:val="99"/>
    <w:unhideWhenUsed/>
    <w:rsid w:val="00522F65"/>
    <w:pPr>
      <w:tabs>
        <w:tab w:val="center" w:pos="4680"/>
        <w:tab w:val="right" w:pos="9360"/>
      </w:tabs>
    </w:pPr>
  </w:style>
  <w:style w:type="character" w:customStyle="1" w:styleId="FooterChar">
    <w:name w:val="Footer Char"/>
    <w:link w:val="Footer"/>
    <w:uiPriority w:val="99"/>
    <w:rsid w:val="00522F65"/>
    <w:rPr>
      <w:sz w:val="24"/>
      <w:szCs w:val="24"/>
      <w:lang w:eastAsia="zh-CN"/>
    </w:rPr>
  </w:style>
  <w:style w:type="character" w:customStyle="1" w:styleId="apple-converted-space">
    <w:name w:val="apple-converted-space"/>
    <w:rsid w:val="00BE38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sse-hogan.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hogan" TargetMode="External"/><Relationship Id="rId4" Type="http://schemas.openxmlformats.org/officeDocument/2006/relationships/settings" Target="settings.xml"/><Relationship Id="rId9" Type="http://schemas.openxmlformats.org/officeDocument/2006/relationships/hyperlink" Target="mailto:jessehogan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Developer Resume</vt:lpstr>
    </vt:vector>
  </TitlesOfParts>
  <Company/>
  <LinksUpToDate>false</LinksUpToDate>
  <CharactersWithSpaces>9028</CharactersWithSpaces>
  <SharedDoc>false</SharedDoc>
  <HLinks>
    <vt:vector size="18" baseType="variant">
      <vt:variant>
        <vt:i4>1572935</vt:i4>
      </vt:variant>
      <vt:variant>
        <vt:i4>6</vt:i4>
      </vt:variant>
      <vt:variant>
        <vt:i4>0</vt:i4>
      </vt:variant>
      <vt:variant>
        <vt:i4>5</vt:i4>
      </vt:variant>
      <vt:variant>
        <vt:lpwstr>https://github.com/jhogan</vt:lpwstr>
      </vt:variant>
      <vt:variant>
        <vt:lpwstr/>
      </vt:variant>
      <vt:variant>
        <vt:i4>4456504</vt:i4>
      </vt:variant>
      <vt:variant>
        <vt:i4>3</vt:i4>
      </vt:variant>
      <vt:variant>
        <vt:i4>0</vt:i4>
      </vt:variant>
      <vt:variant>
        <vt:i4>5</vt:i4>
      </vt:variant>
      <vt:variant>
        <vt:lpwstr>mailto:jessehogan0@gmail.com</vt:lpwstr>
      </vt:variant>
      <vt:variant>
        <vt:lpwstr/>
      </vt:variant>
      <vt:variant>
        <vt:i4>3670052</vt:i4>
      </vt:variant>
      <vt:variant>
        <vt:i4>0</vt:i4>
      </vt:variant>
      <vt:variant>
        <vt:i4>0</vt:i4>
      </vt:variant>
      <vt:variant>
        <vt:i4>5</vt:i4>
      </vt:variant>
      <vt:variant>
        <vt:lpwstr>http://www.jesse-hogan.com/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Developer Resume</dc:title>
  <dc:creator>Jesse Hogan</dc:creator>
  <cp:lastModifiedBy>Delia</cp:lastModifiedBy>
  <cp:revision>9</cp:revision>
  <cp:lastPrinted>2016-05-16T21:48:00Z</cp:lastPrinted>
  <dcterms:created xsi:type="dcterms:W3CDTF">2016-05-03T20:36:00Z</dcterms:created>
  <dcterms:modified xsi:type="dcterms:W3CDTF">2016-05-16T21:48:00Z</dcterms:modified>
</cp:coreProperties>
</file>